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divdocumentdivPARAGRAPHNAME"/>
        <w:tblW w:w="0" w:type="auto"/>
        <w:tblCellSpacing w:w="0" w:type="dxa"/>
        <w:shd w:val="clear" w:color="auto" w:fill="084B81"/>
        <w:tblLayout w:type="fixed"/>
        <w:tblCellMar>
          <w:left w:w="0" w:type="dxa"/>
          <w:right w:w="0" w:type="dxa"/>
        </w:tblCellMar>
        <w:tblLook w:val="05E0" w:firstRow="1" w:lastRow="1" w:firstColumn="1" w:lastColumn="1" w:noHBand="0" w:noVBand="1"/>
      </w:tblPr>
      <w:tblGrid>
        <w:gridCol w:w="20"/>
        <w:gridCol w:w="11902"/>
      </w:tblGrid>
      <w:tr w:rsidR="008E62BC">
        <w:trPr>
          <w:tblCellSpacing w:w="0" w:type="dxa"/>
        </w:trPr>
        <w:tc>
          <w:tcPr>
            <w:tcW w:w="4" w:type="dxa"/>
            <w:shd w:val="clear" w:color="auto" w:fill="084B81"/>
            <w:tcMar>
              <w:top w:w="0" w:type="dxa"/>
              <w:left w:w="0" w:type="dxa"/>
              <w:bottom w:w="0" w:type="dxa"/>
              <w:right w:w="0" w:type="dxa"/>
            </w:tcMar>
            <w:hideMark/>
          </w:tcPr>
          <w:p w:rsidR="008E62BC" w:rsidRDefault="008E62BC">
            <w:pPr>
              <w:rPr>
                <w:rFonts w:ascii="Century Gothic" w:eastAsia="Century Gothic" w:hAnsi="Century Gothic" w:cs="Century Gothic"/>
                <w:color w:val="FFFFFF"/>
                <w:sz w:val="18"/>
                <w:szCs w:val="18"/>
              </w:rPr>
            </w:pPr>
          </w:p>
        </w:tc>
        <w:tc>
          <w:tcPr>
            <w:tcW w:w="11902" w:type="dxa"/>
            <w:shd w:val="clear" w:color="auto" w:fill="155D4F"/>
            <w:tcMar>
              <w:top w:w="500" w:type="dxa"/>
              <w:left w:w="0" w:type="dxa"/>
              <w:bottom w:w="100" w:type="dxa"/>
              <w:right w:w="0" w:type="dxa"/>
            </w:tcMar>
            <w:hideMark/>
          </w:tcPr>
          <w:p w:rsidR="008E62BC" w:rsidRDefault="00B73419">
            <w:pPr>
              <w:pStyle w:val="gap-btn-hidden"/>
              <w:spacing w:line="925" w:lineRule="atLeast"/>
              <w:jc w:val="center"/>
              <w:rPr>
                <w:rStyle w:val="divdocumentupdate-font-sizedivname"/>
                <w:rFonts w:ascii="Century Gothic" w:eastAsia="Century Gothic" w:hAnsi="Century Gothic" w:cs="Century Gothic"/>
                <w:b/>
                <w:bCs/>
                <w:color w:val="FFFFFF"/>
              </w:rPr>
            </w:pPr>
            <w:r>
              <w:rPr>
                <w:rStyle w:val="divdocumentupdate-font-sizedivname"/>
                <w:rFonts w:ascii="Century Gothic" w:eastAsia="Century Gothic" w:hAnsi="Century Gothic" w:cs="Century Gothic"/>
                <w:b/>
                <w:bCs/>
                <w:color w:val="FFFFFF"/>
              </w:rPr>
              <w:t> </w:t>
            </w:r>
          </w:p>
          <w:tbl>
            <w:tblPr>
              <w:tblStyle w:val="nametable"/>
              <w:tblW w:w="0" w:type="auto"/>
              <w:tblCellSpacing w:w="0" w:type="dxa"/>
              <w:tblLayout w:type="fixed"/>
              <w:tblCellMar>
                <w:left w:w="0" w:type="dxa"/>
                <w:bottom w:w="240" w:type="dxa"/>
                <w:right w:w="0" w:type="dxa"/>
              </w:tblCellMar>
              <w:tblLook w:val="05E0" w:firstRow="1" w:lastRow="1" w:firstColumn="1" w:lastColumn="1" w:noHBand="0" w:noVBand="1"/>
            </w:tblPr>
            <w:tblGrid>
              <w:gridCol w:w="4331"/>
              <w:gridCol w:w="3240"/>
              <w:gridCol w:w="4331"/>
            </w:tblGrid>
            <w:tr w:rsidR="008E62BC">
              <w:trPr>
                <w:tblCellSpacing w:w="0" w:type="dxa"/>
                <w:hidden/>
              </w:trPr>
              <w:tc>
                <w:tcPr>
                  <w:tcW w:w="4331" w:type="dxa"/>
                  <w:shd w:val="clear" w:color="auto" w:fill="155D4F"/>
                  <w:tcMar>
                    <w:top w:w="0" w:type="dxa"/>
                    <w:left w:w="0" w:type="dxa"/>
                    <w:bottom w:w="0" w:type="dxa"/>
                    <w:right w:w="0" w:type="dxa"/>
                  </w:tcMar>
                  <w:hideMark/>
                </w:tcPr>
                <w:p w:rsidR="008E62BC" w:rsidRDefault="008E62BC">
                  <w:pPr>
                    <w:rPr>
                      <w:rStyle w:val="divdocumentupdate-font-sizedivname"/>
                      <w:rFonts w:ascii="Century Gothic" w:eastAsia="Century Gothic" w:hAnsi="Century Gothic" w:cs="Century Gothic"/>
                      <w:b/>
                      <w:bCs/>
                      <w:vanish/>
                      <w:color w:val="FFFFFF"/>
                    </w:rPr>
                  </w:pPr>
                </w:p>
              </w:tc>
              <w:tc>
                <w:tcPr>
                  <w:tcW w:w="3240" w:type="dxa"/>
                  <w:tcBorders>
                    <w:top w:val="single" w:sz="12" w:space="0" w:color="E3D7DA"/>
                  </w:tcBorders>
                  <w:shd w:val="clear" w:color="auto" w:fill="155D4F"/>
                  <w:tcMar>
                    <w:top w:w="0" w:type="dxa"/>
                    <w:left w:w="0" w:type="dxa"/>
                    <w:bottom w:w="240" w:type="dxa"/>
                    <w:right w:w="0" w:type="dxa"/>
                  </w:tcMar>
                  <w:hideMark/>
                </w:tcPr>
                <w:p w:rsidR="008E62BC" w:rsidRDefault="00B73419">
                  <w:pPr>
                    <w:pStyle w:val="div"/>
                    <w:spacing w:line="20" w:lineRule="atLeast"/>
                    <w:jc w:val="center"/>
                    <w:rPr>
                      <w:rStyle w:val="nametablediv"/>
                      <w:rFonts w:ascii="Century Gothic" w:eastAsia="Century Gothic" w:hAnsi="Century Gothic" w:cs="Century Gothic"/>
                      <w:b/>
                      <w:bCs/>
                      <w:color w:val="084B81"/>
                      <w:sz w:val="2"/>
                      <w:szCs w:val="2"/>
                      <w:shd w:val="clear" w:color="auto" w:fill="auto"/>
                    </w:rPr>
                  </w:pPr>
                  <w:r>
                    <w:rPr>
                      <w:rStyle w:val="nametablediv"/>
                      <w:rFonts w:ascii="Century Gothic" w:eastAsia="Century Gothic" w:hAnsi="Century Gothic" w:cs="Century Gothic"/>
                      <w:b/>
                      <w:bCs/>
                      <w:color w:val="084B81"/>
                      <w:sz w:val="2"/>
                      <w:szCs w:val="2"/>
                      <w:shd w:val="clear" w:color="auto" w:fill="auto"/>
                    </w:rPr>
                    <w:t> </w:t>
                  </w:r>
                </w:p>
                <w:p w:rsidR="008E62BC" w:rsidRDefault="008E62BC">
                  <w:pPr>
                    <w:pStyle w:val="nametabledivParagraph"/>
                    <w:shd w:val="clear" w:color="auto" w:fill="auto"/>
                    <w:spacing w:line="20" w:lineRule="atLeast"/>
                    <w:jc w:val="center"/>
                    <w:textAlignment w:val="auto"/>
                    <w:rPr>
                      <w:rStyle w:val="nametablediv"/>
                      <w:rFonts w:ascii="Century Gothic" w:eastAsia="Century Gothic" w:hAnsi="Century Gothic" w:cs="Century Gothic"/>
                      <w:b/>
                      <w:bCs/>
                      <w:color w:val="084B81"/>
                      <w:sz w:val="2"/>
                      <w:szCs w:val="2"/>
                      <w:shd w:val="clear" w:color="auto" w:fill="auto"/>
                    </w:rPr>
                  </w:pPr>
                </w:p>
              </w:tc>
              <w:tc>
                <w:tcPr>
                  <w:tcW w:w="4331" w:type="dxa"/>
                  <w:shd w:val="clear" w:color="auto" w:fill="155D4F"/>
                  <w:tcMar>
                    <w:top w:w="0" w:type="dxa"/>
                    <w:left w:w="0" w:type="dxa"/>
                    <w:bottom w:w="0" w:type="dxa"/>
                    <w:right w:w="0" w:type="dxa"/>
                  </w:tcMar>
                  <w:vAlign w:val="bottom"/>
                  <w:hideMark/>
                </w:tcPr>
                <w:p w:rsidR="008E62BC" w:rsidRDefault="008E62BC">
                  <w:pPr>
                    <w:pStyle w:val="nametabledivParagraph"/>
                    <w:shd w:val="clear" w:color="auto" w:fill="auto"/>
                    <w:spacing w:line="20" w:lineRule="atLeast"/>
                    <w:jc w:val="center"/>
                    <w:textAlignment w:val="auto"/>
                    <w:rPr>
                      <w:rStyle w:val="nametablediv"/>
                      <w:rFonts w:ascii="Century Gothic" w:eastAsia="Century Gothic" w:hAnsi="Century Gothic" w:cs="Century Gothic"/>
                      <w:b/>
                      <w:bCs/>
                      <w:color w:val="084B81"/>
                      <w:sz w:val="2"/>
                      <w:szCs w:val="2"/>
                      <w:shd w:val="clear" w:color="auto" w:fill="auto"/>
                    </w:rPr>
                  </w:pPr>
                </w:p>
              </w:tc>
            </w:tr>
          </w:tbl>
          <w:p w:rsidR="008E62BC" w:rsidRDefault="00B73419">
            <w:pPr>
              <w:pStyle w:val="divdocumentdivinnername"/>
              <w:spacing w:line="925" w:lineRule="atLeast"/>
              <w:ind w:left="840" w:right="840"/>
              <w:jc w:val="center"/>
              <w:rPr>
                <w:rStyle w:val="divdocumentupdate-font-sizedivname"/>
                <w:rFonts w:ascii="Century Gothic" w:eastAsia="Century Gothic" w:hAnsi="Century Gothic" w:cs="Century Gothic"/>
                <w:b/>
                <w:bCs/>
                <w:color w:val="FFFFFF"/>
              </w:rPr>
            </w:pPr>
            <w:proofErr w:type="spellStart"/>
            <w:r>
              <w:rPr>
                <w:rStyle w:val="span"/>
                <w:rFonts w:ascii="Century Gothic" w:eastAsia="Century Gothic" w:hAnsi="Century Gothic" w:cs="Century Gothic"/>
                <w:b/>
                <w:bCs/>
                <w:color w:val="FFFFFF"/>
                <w:sz w:val="76"/>
                <w:szCs w:val="76"/>
              </w:rPr>
              <w:t>Piraichudan</w:t>
            </w:r>
            <w:proofErr w:type="spellEnd"/>
            <w:r>
              <w:rPr>
                <w:rStyle w:val="divdocumentupdate-font-sizedivname"/>
                <w:rFonts w:ascii="Century Gothic" w:eastAsia="Century Gothic" w:hAnsi="Century Gothic" w:cs="Century Gothic"/>
                <w:b/>
                <w:bCs/>
                <w:color w:val="FFFFFF"/>
              </w:rPr>
              <w:t xml:space="preserve"> </w:t>
            </w:r>
            <w:r w:rsidR="00E4094B">
              <w:rPr>
                <w:rStyle w:val="span"/>
                <w:rFonts w:ascii="Century Gothic" w:eastAsia="Century Gothic" w:hAnsi="Century Gothic" w:cs="Century Gothic"/>
                <w:b/>
                <w:bCs/>
                <w:color w:val="FFFFFF"/>
                <w:sz w:val="76"/>
                <w:szCs w:val="76"/>
              </w:rPr>
              <w:t>N</w:t>
            </w:r>
          </w:p>
          <w:p w:rsidR="000A0EF8" w:rsidRDefault="000A0EF8" w:rsidP="000A0EF8">
            <w:pPr>
              <w:pStyle w:val="div"/>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Pr>
                <w:rStyle w:val="span"/>
                <w:rFonts w:ascii="Century Gothic" w:eastAsia="Century Gothic" w:hAnsi="Century Gothic" w:cs="Century Gothic"/>
                <w:color w:val="FFFFFF"/>
                <w:sz w:val="18"/>
                <w:szCs w:val="18"/>
              </w:rPr>
              <w:t>Bradford, United Kingdom BD7 1</w:t>
            </w:r>
            <w:r w:rsidR="005D66DB">
              <w:rPr>
                <w:rStyle w:val="span"/>
                <w:rFonts w:ascii="Century Gothic" w:eastAsia="Century Gothic" w:hAnsi="Century Gothic" w:cs="Century Gothic"/>
                <w:color w:val="FFFFFF"/>
                <w:sz w:val="18"/>
                <w:szCs w:val="18"/>
              </w:rPr>
              <w:t>BA</w:t>
            </w:r>
            <w:r>
              <w:rPr>
                <w:rStyle w:val="divPARAGRAPHCNTCdiv"/>
                <w:rFonts w:ascii="Century Gothic" w:eastAsia="Century Gothic" w:hAnsi="Century Gothic" w:cs="Century Gothic"/>
                <w:color w:val="FFFFFF"/>
                <w:sz w:val="18"/>
                <w:szCs w:val="18"/>
                <w:shd w:val="clear" w:color="auto" w:fill="auto"/>
              </w:rPr>
              <w:t xml:space="preserve"> </w:t>
            </w:r>
            <w:r>
              <w:rPr>
                <w:rStyle w:val="sprtr"/>
                <w:rFonts w:ascii="Century Gothic" w:eastAsia="Century Gothic" w:hAnsi="Century Gothic" w:cs="Century Gothic"/>
                <w:color w:val="FFFFFF"/>
                <w:sz w:val="18"/>
                <w:szCs w:val="18"/>
              </w:rPr>
              <w:t>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+44 7442115303</w:t>
            </w:r>
            <w:r>
              <w:rPr>
                <w:rStyle w:val="sprtr"/>
                <w:rFonts w:ascii="Century Gothic" w:eastAsia="Century Gothic" w:hAnsi="Century Gothic" w:cs="Century Gothic"/>
                <w:color w:val="FFFFFF"/>
                <w:sz w:val="18"/>
                <w:szCs w:val="18"/>
              </w:rPr>
              <w:t> | +91 8883890501 | </w:t>
            </w:r>
            <w:r>
              <w:rPr>
                <w:rStyle w:val="divPARAGRAPHCNTCdiv"/>
                <w:rFonts w:ascii="Century Gothic" w:eastAsia="Century Gothic" w:hAnsi="Century Gothic" w:cs="Century Gothic"/>
                <w:color w:val="FFFFFF"/>
                <w:sz w:val="18"/>
                <w:szCs w:val="18"/>
                <w:shd w:val="clear" w:color="auto" w:fill="auto"/>
              </w:rPr>
              <w:t xml:space="preserve"> </w:t>
            </w:r>
            <w:r>
              <w:rPr>
                <w:rStyle w:val="span"/>
                <w:rFonts w:ascii="Century Gothic" w:eastAsia="Century Gothic" w:hAnsi="Century Gothic" w:cs="Century Gothic"/>
                <w:color w:val="FFFFFF"/>
                <w:sz w:val="18"/>
                <w:szCs w:val="18"/>
              </w:rPr>
              <w:t>piraipirai5@gmail.com</w:t>
            </w:r>
            <w:r>
              <w:rPr>
                <w:rStyle w:val="divPARAGRAPHCNTCdiv"/>
                <w:rFonts w:ascii="Century Gothic" w:eastAsia="Century Gothic" w:hAnsi="Century Gothic" w:cs="Century Gothic"/>
                <w:color w:val="FFFFFF"/>
                <w:sz w:val="18"/>
                <w:szCs w:val="18"/>
                <w:shd w:val="clear" w:color="auto" w:fill="auto"/>
              </w:rPr>
              <w:t xml:space="preserve"> |</w:t>
            </w:r>
          </w:p>
          <w:p w:rsidR="000A0EF8" w:rsidRDefault="000A0EF8" w:rsidP="000A0EF8">
            <w:pPr>
              <w:pStyle w:val="div"/>
              <w:spacing w:line="380" w:lineRule="atLeast"/>
              <w:ind w:left="840" w:right="840"/>
              <w:jc w:val="center"/>
              <w:rPr>
                <w:rStyle w:val="divPARAGRAPHCNTCdiv"/>
                <w:rFonts w:ascii="Century Gothic" w:eastAsia="Century Gothic" w:hAnsi="Century Gothic" w:cs="Century Gothic"/>
                <w:color w:val="FFFFFF"/>
                <w:sz w:val="18"/>
                <w:szCs w:val="18"/>
                <w:shd w:val="clear" w:color="auto" w:fill="auto"/>
              </w:rPr>
            </w:pPr>
            <w:r w:rsidRPr="001F442C">
              <w:rPr>
                <w:rStyle w:val="divPARAGRAPHCNTCdiv"/>
                <w:rFonts w:ascii="Century Gothic" w:eastAsia="Century Gothic" w:hAnsi="Century Gothic" w:cs="Century Gothic"/>
                <w:color w:val="FFFFFF"/>
                <w:sz w:val="18"/>
                <w:szCs w:val="18"/>
                <w:shd w:val="clear" w:color="auto" w:fill="auto"/>
              </w:rPr>
              <w:t>https://www.linkedin.com/in/piraichudan-n-68603813b/</w:t>
            </w:r>
          </w:p>
          <w:p w:rsidR="008E62BC" w:rsidRDefault="008E62BC">
            <w:pPr>
              <w:pStyle w:val="div"/>
              <w:spacing w:line="100" w:lineRule="exact"/>
              <w:ind w:left="840" w:right="840"/>
              <w:jc w:val="center"/>
              <w:rPr>
                <w:rStyle w:val="divPARAGRAPHCNTCdiv"/>
                <w:rFonts w:ascii="Century Gothic" w:eastAsia="Century Gothic" w:hAnsi="Century Gothic" w:cs="Century Gothic"/>
                <w:color w:val="FFFFFF"/>
                <w:sz w:val="18"/>
                <w:szCs w:val="18"/>
                <w:shd w:val="clear" w:color="auto" w:fill="auto"/>
              </w:rPr>
            </w:pPr>
          </w:p>
        </w:tc>
      </w:tr>
    </w:tbl>
    <w:p w:rsidR="008E62BC" w:rsidRDefault="008E62BC">
      <w:pPr>
        <w:rPr>
          <w:vanish/>
        </w:rPr>
        <w:sectPr w:rsidR="008E62BC">
          <w:headerReference w:type="default" r:id="rId7"/>
          <w:footerReference w:type="default" r:id="rId8"/>
          <w:pgSz w:w="11906" w:h="16838"/>
          <w:pgMar w:top="0" w:right="840" w:bottom="400" w:left="0" w:header="0" w:footer="0" w:gutter="0"/>
          <w:cols w:space="720"/>
        </w:sectPr>
      </w:pPr>
    </w:p>
    <w:p w:rsidR="008E62BC" w:rsidRDefault="008E62BC">
      <w:pPr>
        <w:rPr>
          <w:vanish/>
        </w:rPr>
      </w:pPr>
    </w:p>
    <w:p w:rsidR="008E62BC" w:rsidRDefault="008E62BC">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380" w:type="dxa"/>
              <w:left w:w="0" w:type="dxa"/>
              <w:bottom w:w="0" w:type="dxa"/>
              <w:right w:w="0" w:type="dxa"/>
            </w:tcMar>
            <w:vAlign w:val="bottom"/>
            <w:hideMark/>
          </w:tcPr>
          <w:p w:rsidR="008E62BC" w:rsidRDefault="00B73419">
            <w:pPr>
              <w:pStyle w:val="topborder"/>
              <w:rPr>
                <w:rStyle w:val="divdocumentdivSECTIONCNTCdivsectionnotbtnlnkdisplaycell"/>
                <w:rFonts w:ascii="Century Gothic" w:eastAsia="Century Gothic" w:hAnsi="Century Gothic" w:cs="Century Gothic"/>
                <w:color w:val="231F20"/>
              </w:rPr>
            </w:pPr>
            <w:r>
              <w:rPr>
                <w:rStyle w:val="divdocumentdivSECTIONCNTCdivsectionnotbtnlnk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Summary</w:t>
      </w:r>
    </w:p>
    <w:p w:rsidR="008E62BC" w:rsidRDefault="00E4094B" w:rsidP="00E4094B">
      <w:pPr>
        <w:pStyle w:val="p"/>
        <w:spacing w:line="280" w:lineRule="atLeast"/>
        <w:jc w:val="both"/>
        <w:rPr>
          <w:rFonts w:ascii="Century Gothic" w:eastAsia="Century Gothic" w:hAnsi="Century Gothic" w:cs="Century Gothic"/>
          <w:color w:val="231F20"/>
          <w:sz w:val="18"/>
          <w:szCs w:val="18"/>
        </w:rPr>
      </w:pPr>
      <w:r w:rsidRPr="00E4094B">
        <w:rPr>
          <w:rFonts w:ascii="Century Gothic" w:eastAsia="Century Gothic" w:hAnsi="Century Gothic" w:cs="Century Gothic"/>
          <w:color w:val="231F20"/>
          <w:sz w:val="18"/>
          <w:szCs w:val="18"/>
        </w:rPr>
        <w:t>A highly responsible and dedicated PKI Engineer with four years of experience in cryptographic services, adept at ensuring efficient and effective operations. Demonstrates extensive knowledge and practical expertise, consistently delivering exceptional service with a track record of recognized performance. Excels in cultivating, managing, and leveraging client relationships. Seeking a challenging and innovative career in the cybersecurity domain, where I can apply my existing knowledge and resourcefulness, acquire new skills, and contribute meaningfully to the organization's success.</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Experience</w:t>
      </w:r>
    </w:p>
    <w:p w:rsidR="008E62BC" w:rsidRDefault="00B73419">
      <w:pPr>
        <w:pStyle w:val="divdocumentsinglecolumn"/>
        <w:spacing w:line="280" w:lineRule="atLeast"/>
        <w:rPr>
          <w:rFonts w:ascii="Century Gothic" w:eastAsia="Century Gothic" w:hAnsi="Century Gothic" w:cs="Century Gothic"/>
          <w:color w:val="231F20"/>
          <w:sz w:val="18"/>
          <w:szCs w:val="18"/>
        </w:rPr>
      </w:pPr>
      <w:r>
        <w:rPr>
          <w:rStyle w:val="jobtitle"/>
          <w:rFonts w:ascii="Century Gothic" w:eastAsia="Century Gothic" w:hAnsi="Century Gothic" w:cs="Century Gothic"/>
          <w:color w:val="231F20"/>
          <w:sz w:val="18"/>
          <w:szCs w:val="18"/>
        </w:rPr>
        <w:t xml:space="preserve">PKI </w:t>
      </w:r>
      <w:r w:rsidR="00630AE9">
        <w:rPr>
          <w:rStyle w:val="jobtitle"/>
          <w:rFonts w:ascii="Century Gothic" w:eastAsia="Century Gothic" w:hAnsi="Century Gothic" w:cs="Century Gothic"/>
          <w:color w:val="231F20"/>
          <w:sz w:val="18"/>
          <w:szCs w:val="18"/>
        </w:rPr>
        <w:t>ARCHITECT</w:t>
      </w:r>
      <w:r>
        <w:rPr>
          <w:rStyle w:val="span"/>
          <w:rFonts w:ascii="Century Gothic" w:eastAsia="Century Gothic" w:hAnsi="Century Gothic" w:cs="Century Gothic"/>
          <w:color w:val="231F20"/>
          <w:sz w:val="18"/>
          <w:szCs w:val="18"/>
        </w:rPr>
        <w:t xml:space="preserve"> | 11/2020 - Current</w:t>
      </w:r>
      <w:r>
        <w:rPr>
          <w:rStyle w:val="singlecolumnspanpaddedlinenth-child1"/>
          <w:rFonts w:ascii="Century Gothic" w:eastAsia="Century Gothic" w:hAnsi="Century Gothic" w:cs="Century Gothic"/>
          <w:color w:val="231F20"/>
          <w:sz w:val="18"/>
          <w:szCs w:val="18"/>
        </w:rPr>
        <w:t xml:space="preserve"> </w:t>
      </w:r>
      <w:r w:rsidR="00983E0B">
        <w:rPr>
          <w:rStyle w:val="singlecolumnspanpaddedlinenth-child1"/>
          <w:rFonts w:ascii="Century Gothic" w:eastAsia="Century Gothic" w:hAnsi="Century Gothic" w:cs="Century Gothic"/>
          <w:color w:val="231F20"/>
          <w:sz w:val="18"/>
          <w:szCs w:val="18"/>
        </w:rPr>
        <w:t xml:space="preserve">(4 years </w:t>
      </w:r>
      <w:r w:rsidR="001E577F">
        <w:rPr>
          <w:rStyle w:val="singlecolumnspanpaddedlinenth-child1"/>
          <w:rFonts w:ascii="Century Gothic" w:eastAsia="Century Gothic" w:hAnsi="Century Gothic" w:cs="Century Gothic"/>
          <w:color w:val="231F20"/>
          <w:sz w:val="18"/>
          <w:szCs w:val="18"/>
        </w:rPr>
        <w:t>3</w:t>
      </w:r>
      <w:bookmarkStart w:id="0" w:name="_GoBack"/>
      <w:bookmarkEnd w:id="0"/>
      <w:r w:rsidR="00983E0B">
        <w:rPr>
          <w:rStyle w:val="singlecolumnspanpaddedlinenth-child1"/>
          <w:rFonts w:ascii="Century Gothic" w:eastAsia="Century Gothic" w:hAnsi="Century Gothic" w:cs="Century Gothic"/>
          <w:color w:val="231F20"/>
          <w:sz w:val="18"/>
          <w:szCs w:val="18"/>
        </w:rPr>
        <w:t xml:space="preserve"> months)</w:t>
      </w:r>
    </w:p>
    <w:p w:rsidR="008E62BC" w:rsidRDefault="00B73419">
      <w:pPr>
        <w:pStyle w:val="spanpaddedline"/>
        <w:spacing w:line="280" w:lineRule="atLeast"/>
        <w:rPr>
          <w:rFonts w:ascii="Century Gothic" w:eastAsia="Century Gothic" w:hAnsi="Century Gothic" w:cs="Century Gothic"/>
          <w:b/>
          <w:bCs/>
          <w:color w:val="000000"/>
          <w:sz w:val="18"/>
          <w:szCs w:val="18"/>
        </w:rPr>
      </w:pPr>
      <w:r>
        <w:rPr>
          <w:rStyle w:val="span"/>
          <w:rFonts w:ascii="Century Gothic" w:eastAsia="Century Gothic" w:hAnsi="Century Gothic" w:cs="Century Gothic"/>
          <w:b/>
          <w:bCs/>
          <w:color w:val="000000"/>
          <w:sz w:val="18"/>
          <w:szCs w:val="18"/>
        </w:rPr>
        <w:t>Wipro Limited - Leeds, United Kingdom</w:t>
      </w:r>
      <w:r>
        <w:rPr>
          <w:rFonts w:ascii="Century Gothic" w:eastAsia="Century Gothic" w:hAnsi="Century Gothic" w:cs="Century Gothic"/>
          <w:b/>
          <w:bCs/>
          <w:color w:val="000000"/>
          <w:sz w:val="18"/>
          <w:szCs w:val="18"/>
        </w:rPr>
        <w:t xml:space="preserve"> </w:t>
      </w:r>
    </w:p>
    <w:p w:rsidR="00451F2A" w:rsidRDefault="00B73419"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Designing, building, and operating PKI solutions and environments</w:t>
      </w:r>
      <w:r w:rsidR="00302F97">
        <w:rPr>
          <w:rStyle w:val="span"/>
          <w:rFonts w:ascii="Century Gothic" w:eastAsia="Century Gothic" w:hAnsi="Century Gothic" w:cs="Century Gothic"/>
          <w:color w:val="231F20"/>
          <w:sz w:val="18"/>
          <w:szCs w:val="18"/>
        </w:rPr>
        <w:t xml:space="preserve"> for a</w:t>
      </w:r>
      <w:r w:rsidR="007976F2">
        <w:rPr>
          <w:rStyle w:val="span"/>
          <w:rFonts w:ascii="Century Gothic" w:eastAsia="Century Gothic" w:hAnsi="Century Gothic" w:cs="Century Gothic"/>
          <w:color w:val="231F20"/>
          <w:sz w:val="18"/>
          <w:szCs w:val="18"/>
        </w:rPr>
        <w:t xml:space="preserve"> reputed</w:t>
      </w:r>
      <w:r w:rsidR="00302F97">
        <w:rPr>
          <w:rStyle w:val="span"/>
          <w:rFonts w:ascii="Century Gothic" w:eastAsia="Century Gothic" w:hAnsi="Century Gothic" w:cs="Century Gothic"/>
          <w:color w:val="231F20"/>
          <w:sz w:val="18"/>
          <w:szCs w:val="18"/>
        </w:rPr>
        <w:t xml:space="preserve"> bank in </w:t>
      </w:r>
      <w:r w:rsidR="00451F2A">
        <w:rPr>
          <w:rStyle w:val="span"/>
          <w:rFonts w:ascii="Century Gothic" w:eastAsia="Century Gothic" w:hAnsi="Century Gothic" w:cs="Century Gothic"/>
          <w:color w:val="231F20"/>
          <w:sz w:val="18"/>
          <w:szCs w:val="18"/>
        </w:rPr>
        <w:t xml:space="preserve">the </w:t>
      </w:r>
      <w:r w:rsidR="00302F97">
        <w:rPr>
          <w:rStyle w:val="span"/>
          <w:rFonts w:ascii="Century Gothic" w:eastAsia="Century Gothic" w:hAnsi="Century Gothic" w:cs="Century Gothic"/>
          <w:color w:val="231F20"/>
          <w:sz w:val="18"/>
          <w:szCs w:val="18"/>
        </w:rPr>
        <w:t>UK</w:t>
      </w:r>
      <w:r w:rsidR="00451F2A">
        <w:rPr>
          <w:rStyle w:val="span"/>
          <w:rFonts w:ascii="Century Gothic" w:eastAsia="Century Gothic" w:hAnsi="Century Gothic" w:cs="Century Gothic"/>
          <w:color w:val="231F20"/>
          <w:sz w:val="18"/>
          <w:szCs w:val="18"/>
        </w:rPr>
        <w:t>.</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Managing Certificate Authority Administration, including Certificate Enrollment Web Service &amp; Policy Web Service, CA Servers, and monitoring Active Directory Certificate Services.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Supporting and managing the PKI and Certificate deployment and automation.</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Understanding details of existing certificate use-cases and preparing onboarding roadmaps for the new PKI service.</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Proficient in Microsoft products, servers, AD, IIS, and DNS configurations.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Managing the technical support of the PKI managed service, including performing certificate checks, CRL/OCSP checks, and issuing and revoking certificates.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Handling high-priority incident response duties</w:t>
      </w:r>
      <w:r w:rsidR="004416B7">
        <w:rPr>
          <w:rStyle w:val="span"/>
          <w:rFonts w:ascii="Century Gothic" w:eastAsia="Century Gothic" w:hAnsi="Century Gothic" w:cs="Century Gothic"/>
          <w:color w:val="231F20"/>
          <w:sz w:val="18"/>
          <w:szCs w:val="18"/>
        </w:rPr>
        <w:t xml:space="preserve"> and reporting to Incident Manager as a SME</w:t>
      </w:r>
      <w:r w:rsidRPr="00451F2A">
        <w:rPr>
          <w:rStyle w:val="span"/>
          <w:rFonts w:ascii="Century Gothic" w:eastAsia="Century Gothic" w:hAnsi="Century Gothic" w:cs="Century Gothic"/>
          <w:color w:val="231F20"/>
          <w:sz w:val="18"/>
          <w:szCs w:val="18"/>
        </w:rPr>
        <w:t>.</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Implementing procedures to automate repetitive BAU tasks.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Leading the offshore team and mentoring them on queries related to digital certificates.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Implemented Aurora CMO to FMO infrastructure and application migration.</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Provided comprehensive knowledge transfer on all the work processes to new joiners.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Expert in managing Mainframe SSL/TLS certificate</w:t>
      </w:r>
      <w:r>
        <w:rPr>
          <w:rStyle w:val="span"/>
          <w:rFonts w:ascii="Century Gothic" w:eastAsia="Century Gothic" w:hAnsi="Century Gothic" w:cs="Century Gothic"/>
          <w:color w:val="231F20"/>
          <w:sz w:val="18"/>
          <w:szCs w:val="18"/>
        </w:rPr>
        <w:t>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 xml:space="preserve">Worked on new product introduction like the </w:t>
      </w:r>
      <w:proofErr w:type="spellStart"/>
      <w:r w:rsidRPr="00451F2A">
        <w:rPr>
          <w:rStyle w:val="span"/>
          <w:rFonts w:ascii="Century Gothic" w:eastAsia="Century Gothic" w:hAnsi="Century Gothic" w:cs="Century Gothic"/>
          <w:color w:val="231F20"/>
          <w:sz w:val="18"/>
          <w:szCs w:val="18"/>
        </w:rPr>
        <w:t>AppViewX</w:t>
      </w:r>
      <w:proofErr w:type="spellEnd"/>
      <w:r w:rsidRPr="00451F2A">
        <w:rPr>
          <w:rStyle w:val="span"/>
          <w:rFonts w:ascii="Century Gothic" w:eastAsia="Century Gothic" w:hAnsi="Century Gothic" w:cs="Century Gothic"/>
          <w:color w:val="231F20"/>
          <w:sz w:val="18"/>
          <w:szCs w:val="18"/>
        </w:rPr>
        <w:t xml:space="preserve"> CLM tool, Entrust CLM</w:t>
      </w:r>
      <w:r w:rsidR="004416B7">
        <w:rPr>
          <w:rStyle w:val="span"/>
          <w:rFonts w:ascii="Century Gothic" w:eastAsia="Century Gothic" w:hAnsi="Century Gothic" w:cs="Century Gothic"/>
          <w:color w:val="231F20"/>
          <w:sz w:val="18"/>
          <w:szCs w:val="18"/>
        </w:rPr>
        <w:t xml:space="preserve"> tool</w:t>
      </w:r>
      <w:r w:rsidRPr="00451F2A">
        <w:rPr>
          <w:rStyle w:val="span"/>
          <w:rFonts w:ascii="Century Gothic" w:eastAsia="Century Gothic" w:hAnsi="Century Gothic" w:cs="Century Gothic"/>
          <w:color w:val="231F20"/>
          <w:sz w:val="18"/>
          <w:szCs w:val="18"/>
        </w:rPr>
        <w:t xml:space="preserve">, and </w:t>
      </w:r>
      <w:proofErr w:type="spellStart"/>
      <w:r w:rsidRPr="00451F2A">
        <w:rPr>
          <w:rStyle w:val="span"/>
          <w:rFonts w:ascii="Century Gothic" w:eastAsia="Century Gothic" w:hAnsi="Century Gothic" w:cs="Century Gothic"/>
          <w:color w:val="231F20"/>
          <w:sz w:val="18"/>
          <w:szCs w:val="18"/>
        </w:rPr>
        <w:t>KeyFactor</w:t>
      </w:r>
      <w:proofErr w:type="spellEnd"/>
      <w:r w:rsidRPr="00451F2A">
        <w:rPr>
          <w:rStyle w:val="span"/>
          <w:rFonts w:ascii="Century Gothic" w:eastAsia="Century Gothic" w:hAnsi="Century Gothic" w:cs="Century Gothic"/>
          <w:color w:val="231F20"/>
          <w:sz w:val="18"/>
          <w:szCs w:val="18"/>
        </w:rPr>
        <w:t xml:space="preserve"> CLM tools.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Configured and set up EJBCA for the bank for testing purposes.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 xml:space="preserve">Automating digital certificate implementation using tools like UCD and </w:t>
      </w:r>
      <w:proofErr w:type="spellStart"/>
      <w:r w:rsidRPr="00451F2A">
        <w:rPr>
          <w:rStyle w:val="span"/>
          <w:rFonts w:ascii="Century Gothic" w:eastAsia="Century Gothic" w:hAnsi="Century Gothic" w:cs="Century Gothic"/>
          <w:color w:val="231F20"/>
          <w:sz w:val="18"/>
          <w:szCs w:val="18"/>
        </w:rPr>
        <w:t>AppViewX</w:t>
      </w:r>
      <w:proofErr w:type="spellEnd"/>
      <w:r w:rsidRPr="00451F2A">
        <w:rPr>
          <w:rStyle w:val="span"/>
          <w:rFonts w:ascii="Century Gothic" w:eastAsia="Century Gothic" w:hAnsi="Century Gothic" w:cs="Century Gothic"/>
          <w:color w:val="231F20"/>
          <w:sz w:val="18"/>
          <w:szCs w:val="18"/>
        </w:rPr>
        <w:t xml:space="preserve"> with </w:t>
      </w:r>
      <w:proofErr w:type="spellStart"/>
      <w:r w:rsidRPr="00451F2A">
        <w:rPr>
          <w:rStyle w:val="span"/>
          <w:rFonts w:ascii="Century Gothic" w:eastAsia="Century Gothic" w:hAnsi="Century Gothic" w:cs="Century Gothic"/>
          <w:color w:val="231F20"/>
          <w:sz w:val="18"/>
          <w:szCs w:val="18"/>
        </w:rPr>
        <w:t>Venafi</w:t>
      </w:r>
      <w:proofErr w:type="spellEnd"/>
      <w:r w:rsidRPr="00451F2A">
        <w:rPr>
          <w:rStyle w:val="span"/>
          <w:rFonts w:ascii="Century Gothic" w:eastAsia="Century Gothic" w:hAnsi="Century Gothic" w:cs="Century Gothic"/>
          <w:color w:val="231F20"/>
          <w:sz w:val="18"/>
          <w:szCs w:val="18"/>
        </w:rPr>
        <w:t>.</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Implementing security controls and protocols across the organization.</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Managing relationships with third-party vendors to ensure they meet our security requirements.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 xml:space="preserve">Supported cloud automation projects by integrating </w:t>
      </w:r>
      <w:proofErr w:type="spellStart"/>
      <w:r w:rsidRPr="00451F2A">
        <w:rPr>
          <w:rStyle w:val="span"/>
          <w:rFonts w:ascii="Century Gothic" w:eastAsia="Century Gothic" w:hAnsi="Century Gothic" w:cs="Century Gothic"/>
          <w:color w:val="231F20"/>
          <w:sz w:val="18"/>
          <w:szCs w:val="18"/>
        </w:rPr>
        <w:t>Venafi</w:t>
      </w:r>
      <w:proofErr w:type="spellEnd"/>
      <w:r w:rsidRPr="00451F2A">
        <w:rPr>
          <w:rStyle w:val="span"/>
          <w:rFonts w:ascii="Century Gothic" w:eastAsia="Century Gothic" w:hAnsi="Century Gothic" w:cs="Century Gothic"/>
          <w:color w:val="231F20"/>
          <w:sz w:val="18"/>
          <w:szCs w:val="18"/>
        </w:rPr>
        <w:t xml:space="preserve"> with Terraform on the Azure platform and guiding them on related coding queries.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Managing encryption keys throughout their lifecycle, including key requests, generation, distribution, usage, revocation, and renewal.</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Approving the issuance of certificates to network devices and managing CA operations.</w:t>
      </w:r>
    </w:p>
    <w:p w:rsid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Facilitating processing requests for PKI certificates by serving as Registration Authority (RA) and Local Registration Authority (LRA).</w:t>
      </w:r>
    </w:p>
    <w:p w:rsidR="00630AE9" w:rsidRPr="00451F2A" w:rsidRDefault="00451F2A" w:rsidP="00451F2A">
      <w:pPr>
        <w:pStyle w:val="divdocumentulli"/>
        <w:numPr>
          <w:ilvl w:val="0"/>
          <w:numId w:val="1"/>
        </w:numPr>
        <w:spacing w:line="280" w:lineRule="atLeast"/>
        <w:ind w:left="380" w:hanging="283"/>
        <w:rPr>
          <w:rStyle w:val="span"/>
          <w:rFonts w:ascii="Century Gothic" w:eastAsia="Century Gothic" w:hAnsi="Century Gothic" w:cs="Century Gothic"/>
          <w:color w:val="231F20"/>
          <w:sz w:val="18"/>
          <w:szCs w:val="18"/>
        </w:rPr>
      </w:pPr>
      <w:r w:rsidRPr="00451F2A">
        <w:rPr>
          <w:rStyle w:val="span"/>
          <w:rFonts w:ascii="Century Gothic" w:eastAsia="Century Gothic" w:hAnsi="Century Gothic" w:cs="Century Gothic"/>
          <w:color w:val="231F20"/>
          <w:sz w:val="18"/>
          <w:szCs w:val="18"/>
        </w:rPr>
        <w:t>Writing, reviewing, and maintaining Information Assurance (IA) documentation, including System Security Plans (SSP), Certification Practice Statements (CPS), and Contingency Plans.</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lastRenderedPageBreak/>
        <w:t>Skills</w:t>
      </w:r>
    </w:p>
    <w:tbl>
      <w:tblPr>
        <w:tblStyle w:val="divdocumenttable"/>
        <w:tblW w:w="0" w:type="auto"/>
        <w:tblLayout w:type="fixed"/>
        <w:tblCellMar>
          <w:left w:w="0" w:type="dxa"/>
          <w:right w:w="0" w:type="dxa"/>
        </w:tblCellMar>
        <w:tblLook w:val="05E0" w:firstRow="1" w:lastRow="1" w:firstColumn="1" w:lastColumn="1" w:noHBand="0" w:noVBand="1"/>
      </w:tblPr>
      <w:tblGrid>
        <w:gridCol w:w="5113"/>
        <w:gridCol w:w="5113"/>
      </w:tblGrid>
      <w:tr w:rsidR="008E62BC">
        <w:tc>
          <w:tcPr>
            <w:tcW w:w="5113" w:type="dxa"/>
            <w:tcMar>
              <w:top w:w="0" w:type="dxa"/>
              <w:left w:w="0" w:type="dxa"/>
              <w:bottom w:w="0" w:type="dxa"/>
              <w:right w:w="0" w:type="dxa"/>
            </w:tcMar>
            <w:hideMark/>
          </w:tcPr>
          <w:p w:rsidR="008E62BC" w:rsidRDefault="00B73419">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Public Key Infrastructure (PKI) </w:t>
            </w:r>
            <w:r w:rsidR="00543388">
              <w:rPr>
                <w:rFonts w:ascii="Century Gothic" w:eastAsia="Century Gothic" w:hAnsi="Century Gothic" w:cs="Century Gothic"/>
                <w:color w:val="231F20"/>
                <w:sz w:val="18"/>
                <w:szCs w:val="18"/>
              </w:rPr>
              <w:t>Management</w:t>
            </w:r>
          </w:p>
          <w:p w:rsidR="008E62BC" w:rsidRDefault="00543388">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Cryptographic solutions</w:t>
            </w:r>
          </w:p>
          <w:p w:rsidR="003B4E3F" w:rsidRDefault="003B4E3F">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Incident Response and Handling</w:t>
            </w:r>
          </w:p>
          <w:p w:rsidR="008E62BC" w:rsidRDefault="00B73419">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Mainframe Certificate Management</w:t>
            </w:r>
          </w:p>
        </w:tc>
        <w:tc>
          <w:tcPr>
            <w:tcW w:w="5113" w:type="dxa"/>
            <w:tcMar>
              <w:top w:w="0" w:type="dxa"/>
              <w:left w:w="0" w:type="dxa"/>
              <w:bottom w:w="0" w:type="dxa"/>
              <w:right w:w="0" w:type="dxa"/>
            </w:tcMar>
            <w:hideMark/>
          </w:tcPr>
          <w:p w:rsidR="008E62BC" w:rsidRDefault="00B73419">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Microsoft </w:t>
            </w:r>
            <w:r w:rsidR="003B4E3F">
              <w:rPr>
                <w:rFonts w:ascii="Century Gothic" w:eastAsia="Century Gothic" w:hAnsi="Century Gothic" w:cs="Century Gothic"/>
                <w:color w:val="231F20"/>
                <w:sz w:val="18"/>
                <w:szCs w:val="18"/>
              </w:rPr>
              <w:t>Services</w:t>
            </w:r>
            <w:r>
              <w:rPr>
                <w:rFonts w:ascii="Century Gothic" w:eastAsia="Century Gothic" w:hAnsi="Century Gothic" w:cs="Century Gothic"/>
                <w:color w:val="231F20"/>
                <w:sz w:val="18"/>
                <w:szCs w:val="18"/>
              </w:rPr>
              <w:t xml:space="preserve"> Management</w:t>
            </w:r>
          </w:p>
          <w:p w:rsidR="008E62BC" w:rsidRDefault="003B4E3F">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System Administration and Documentation</w:t>
            </w:r>
          </w:p>
          <w:p w:rsidR="008E62BC" w:rsidRDefault="00B73419">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Leadership &amp; Team Management</w:t>
            </w:r>
          </w:p>
          <w:p w:rsidR="003B4E3F" w:rsidRDefault="003049A6">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Security Management</w:t>
            </w:r>
          </w:p>
        </w:tc>
      </w:tr>
    </w:tbl>
    <w:p w:rsidR="008E62BC" w:rsidRDefault="008E62BC">
      <w:pPr>
        <w:rPr>
          <w:vanish/>
        </w:rPr>
      </w:pP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Certifications</w:t>
      </w:r>
    </w:p>
    <w:p w:rsidR="005003E5" w:rsidRPr="005003E5" w:rsidRDefault="005003E5">
      <w:pPr>
        <w:pStyle w:val="divdocumentulli"/>
        <w:numPr>
          <w:ilvl w:val="0"/>
          <w:numId w:val="4"/>
        </w:numPr>
        <w:pBdr>
          <w:left w:val="none" w:sz="0" w:space="0" w:color="auto"/>
        </w:pBd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S</w:t>
      </w:r>
      <w:r w:rsidRPr="005003E5">
        <w:rPr>
          <w:rFonts w:ascii="Century Gothic" w:eastAsia="Century Gothic" w:hAnsi="Century Gothic" w:cs="Century Gothic"/>
          <w:color w:val="231F20"/>
          <w:sz w:val="18"/>
          <w:szCs w:val="18"/>
        </w:rPr>
        <w:t xml:space="preserve">uccessfully completed </w:t>
      </w:r>
      <w:r w:rsidRPr="005003E5">
        <w:rPr>
          <w:rFonts w:ascii="Century Gothic" w:eastAsia="Century Gothic" w:hAnsi="Century Gothic" w:cs="Century Gothic"/>
          <w:b/>
          <w:color w:val="231F20"/>
          <w:sz w:val="18"/>
          <w:szCs w:val="18"/>
        </w:rPr>
        <w:t>CompTIA IT Fundamentals (ITF+) Certification</w:t>
      </w:r>
      <w:r w:rsidR="005D25BE">
        <w:rPr>
          <w:rFonts w:ascii="Century Gothic" w:eastAsia="Century Gothic" w:hAnsi="Century Gothic" w:cs="Century Gothic"/>
          <w:b/>
          <w:color w:val="231F20"/>
          <w:sz w:val="18"/>
          <w:szCs w:val="18"/>
        </w:rPr>
        <w:t>.</w:t>
      </w:r>
    </w:p>
    <w:p w:rsidR="008E62BC" w:rsidRDefault="00B73419">
      <w:pPr>
        <w:pStyle w:val="divdocumentulli"/>
        <w:numPr>
          <w:ilvl w:val="0"/>
          <w:numId w:val="4"/>
        </w:numPr>
        <w:pBdr>
          <w:left w:val="none" w:sz="0" w:space="0" w:color="auto"/>
        </w:pBd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Certified </w:t>
      </w:r>
      <w:proofErr w:type="spellStart"/>
      <w:r>
        <w:rPr>
          <w:rStyle w:val="Strong1"/>
          <w:rFonts w:ascii="Century Gothic" w:eastAsia="Century Gothic" w:hAnsi="Century Gothic" w:cs="Century Gothic"/>
          <w:b/>
          <w:bCs/>
          <w:color w:val="231F20"/>
          <w:sz w:val="18"/>
          <w:szCs w:val="18"/>
        </w:rPr>
        <w:t>Venafi</w:t>
      </w:r>
      <w:proofErr w:type="spellEnd"/>
      <w:r>
        <w:rPr>
          <w:rStyle w:val="Strong1"/>
          <w:rFonts w:ascii="Century Gothic" w:eastAsia="Century Gothic" w:hAnsi="Century Gothic" w:cs="Century Gothic"/>
          <w:b/>
          <w:bCs/>
          <w:color w:val="231F20"/>
          <w:sz w:val="18"/>
          <w:szCs w:val="18"/>
        </w:rPr>
        <w:t xml:space="preserve"> Security Administrator</w:t>
      </w:r>
      <w:r>
        <w:rPr>
          <w:rFonts w:ascii="Century Gothic" w:eastAsia="Century Gothic" w:hAnsi="Century Gothic" w:cs="Century Gothic"/>
          <w:color w:val="231F20"/>
          <w:sz w:val="18"/>
          <w:szCs w:val="18"/>
        </w:rPr>
        <w:t xml:space="preserve"> (VSA) Datacenter 24.1</w:t>
      </w:r>
      <w:r w:rsidR="005D25BE">
        <w:rPr>
          <w:rFonts w:ascii="Century Gothic" w:eastAsia="Century Gothic" w:hAnsi="Century Gothic" w:cs="Century Gothic"/>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Certified </w:t>
      </w:r>
      <w:proofErr w:type="spellStart"/>
      <w:r>
        <w:rPr>
          <w:rStyle w:val="Strong1"/>
          <w:rFonts w:ascii="Century Gothic" w:eastAsia="Century Gothic" w:hAnsi="Century Gothic" w:cs="Century Gothic"/>
          <w:b/>
          <w:bCs/>
          <w:color w:val="231F20"/>
          <w:sz w:val="18"/>
          <w:szCs w:val="18"/>
        </w:rPr>
        <w:t>Venafi</w:t>
      </w:r>
      <w:proofErr w:type="spellEnd"/>
      <w:r>
        <w:rPr>
          <w:rStyle w:val="Strong1"/>
          <w:rFonts w:ascii="Century Gothic" w:eastAsia="Century Gothic" w:hAnsi="Century Gothic" w:cs="Century Gothic"/>
          <w:b/>
          <w:bCs/>
          <w:color w:val="231F20"/>
          <w:sz w:val="18"/>
          <w:szCs w:val="18"/>
        </w:rPr>
        <w:t xml:space="preserve"> Security Administrator</w:t>
      </w:r>
      <w:r>
        <w:rPr>
          <w:rFonts w:ascii="Century Gothic" w:eastAsia="Century Gothic" w:hAnsi="Century Gothic" w:cs="Century Gothic"/>
          <w:color w:val="231F20"/>
          <w:sz w:val="18"/>
          <w:szCs w:val="18"/>
        </w:rPr>
        <w:t xml:space="preserve"> (VSA) Cloud Administrator Training</w:t>
      </w:r>
      <w:r w:rsidR="005D25BE">
        <w:rPr>
          <w:rFonts w:ascii="Century Gothic" w:eastAsia="Century Gothic" w:hAnsi="Century Gothic" w:cs="Century Gothic"/>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Style w:val="Strong1"/>
          <w:rFonts w:ascii="Century Gothic" w:eastAsia="Century Gothic" w:hAnsi="Century Gothic" w:cs="Century Gothic"/>
          <w:b/>
          <w:bCs/>
          <w:color w:val="231F20"/>
          <w:sz w:val="18"/>
          <w:szCs w:val="18"/>
        </w:rPr>
        <w:t>Cyber Security Foundation Professional</w:t>
      </w:r>
      <w:r>
        <w:rPr>
          <w:rFonts w:ascii="Century Gothic" w:eastAsia="Century Gothic" w:hAnsi="Century Gothic" w:cs="Century Gothic"/>
          <w:color w:val="231F20"/>
          <w:sz w:val="18"/>
          <w:szCs w:val="18"/>
        </w:rPr>
        <w:t xml:space="preserve"> Certificate (CSFPC) certified</w:t>
      </w:r>
      <w:r w:rsidR="005D25BE">
        <w:rPr>
          <w:rFonts w:ascii="Century Gothic" w:eastAsia="Century Gothic" w:hAnsi="Century Gothic" w:cs="Century Gothic"/>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Microsoft Certified – </w:t>
      </w:r>
      <w:r>
        <w:rPr>
          <w:rStyle w:val="Strong1"/>
          <w:rFonts w:ascii="Century Gothic" w:eastAsia="Century Gothic" w:hAnsi="Century Gothic" w:cs="Century Gothic"/>
          <w:b/>
          <w:bCs/>
          <w:color w:val="231F20"/>
          <w:sz w:val="18"/>
          <w:szCs w:val="18"/>
        </w:rPr>
        <w:t>Azure Fundamentals AZ-900</w:t>
      </w:r>
      <w:r w:rsidR="005D25BE">
        <w:rPr>
          <w:rStyle w:val="Strong1"/>
          <w:rFonts w:ascii="Century Gothic" w:eastAsia="Century Gothic" w:hAnsi="Century Gothic" w:cs="Century Gothic"/>
          <w:b/>
          <w:bCs/>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Certified </w:t>
      </w:r>
      <w:r>
        <w:rPr>
          <w:rStyle w:val="Strong1"/>
          <w:rFonts w:ascii="Century Gothic" w:eastAsia="Century Gothic" w:hAnsi="Century Gothic" w:cs="Century Gothic"/>
          <w:b/>
          <w:bCs/>
          <w:color w:val="231F20"/>
          <w:sz w:val="18"/>
          <w:szCs w:val="18"/>
        </w:rPr>
        <w:t>(ISC</w:t>
      </w:r>
      <w:proofErr w:type="gramStart"/>
      <w:r>
        <w:rPr>
          <w:rStyle w:val="Strong1"/>
          <w:rFonts w:ascii="Century Gothic" w:eastAsia="Century Gothic" w:hAnsi="Century Gothic" w:cs="Century Gothic"/>
          <w:b/>
          <w:bCs/>
          <w:color w:val="231F20"/>
          <w:sz w:val="18"/>
          <w:szCs w:val="18"/>
        </w:rPr>
        <w:t>)²</w:t>
      </w:r>
      <w:proofErr w:type="gramEnd"/>
      <w:r>
        <w:rPr>
          <w:rStyle w:val="Strong1"/>
          <w:rFonts w:ascii="Century Gothic" w:eastAsia="Century Gothic" w:hAnsi="Century Gothic" w:cs="Century Gothic"/>
          <w:b/>
          <w:bCs/>
          <w:color w:val="231F20"/>
          <w:sz w:val="18"/>
          <w:szCs w:val="18"/>
        </w:rPr>
        <w:t xml:space="preserve"> &amp; Security Fundamentals</w:t>
      </w:r>
      <w:r>
        <w:rPr>
          <w:rFonts w:ascii="Century Gothic" w:eastAsia="Century Gothic" w:hAnsi="Century Gothic" w:cs="Century Gothic"/>
          <w:color w:val="231F20"/>
          <w:sz w:val="18"/>
          <w:szCs w:val="18"/>
        </w:rPr>
        <w:t xml:space="preserve"> from </w:t>
      </w:r>
      <w:r w:rsidR="007A16E8">
        <w:rPr>
          <w:rFonts w:ascii="Century Gothic" w:eastAsia="Century Gothic" w:hAnsi="Century Gothic" w:cs="Century Gothic"/>
          <w:color w:val="231F20"/>
          <w:sz w:val="18"/>
          <w:szCs w:val="18"/>
        </w:rPr>
        <w:t>Skill Soft</w:t>
      </w:r>
      <w:r w:rsidR="005D25BE">
        <w:rPr>
          <w:rFonts w:ascii="Century Gothic" w:eastAsia="Century Gothic" w:hAnsi="Century Gothic" w:cs="Century Gothic"/>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Awarded ‘A' Certificate in</w:t>
      </w:r>
      <w:r>
        <w:rPr>
          <w:rStyle w:val="Strong1"/>
          <w:rFonts w:ascii="Century Gothic" w:eastAsia="Century Gothic" w:hAnsi="Century Gothic" w:cs="Century Gothic"/>
          <w:b/>
          <w:bCs/>
          <w:color w:val="231F20"/>
          <w:sz w:val="18"/>
          <w:szCs w:val="18"/>
        </w:rPr>
        <w:t xml:space="preserve"> National Service Scheme (NSS)</w:t>
      </w:r>
      <w:r w:rsidR="005D25BE">
        <w:rPr>
          <w:rStyle w:val="Strong1"/>
          <w:rFonts w:ascii="Century Gothic" w:eastAsia="Century Gothic" w:hAnsi="Century Gothic" w:cs="Century Gothic"/>
          <w:b/>
          <w:bCs/>
          <w:color w:val="231F20"/>
          <w:sz w:val="18"/>
          <w:szCs w:val="18"/>
        </w:rPr>
        <w:t>.</w:t>
      </w:r>
    </w:p>
    <w:p w:rsidR="008E62BC" w:rsidRDefault="00B73419">
      <w:pPr>
        <w:pStyle w:val="divdocumentulli"/>
        <w:numPr>
          <w:ilvl w:val="0"/>
          <w:numId w:val="4"/>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Cambridge English Entry Level Certificate in ESOL International (Business) - Council of Europe Level B1</w:t>
      </w:r>
      <w:r w:rsidR="005D25BE">
        <w:rPr>
          <w:rFonts w:ascii="Century Gothic" w:eastAsia="Century Gothic" w:hAnsi="Century Gothic" w:cs="Century Gothic"/>
          <w:color w:val="231F20"/>
          <w:sz w:val="18"/>
          <w:szCs w:val="18"/>
        </w:rPr>
        <w:t>.</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Accomplishments and awards</w:t>
      </w:r>
    </w:p>
    <w:p w:rsidR="008E62BC" w:rsidRPr="00B87FB9" w:rsidRDefault="00B73419" w:rsidP="009A53E1">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E35DA6">
        <w:rPr>
          <w:rFonts w:ascii="Century Gothic" w:eastAsia="Century Gothic" w:hAnsi="Century Gothic" w:cs="Century Gothic"/>
          <w:color w:val="231F20"/>
          <w:sz w:val="18"/>
          <w:szCs w:val="18"/>
        </w:rPr>
        <w:t xml:space="preserve">Won </w:t>
      </w:r>
      <w:r w:rsidR="00E35DA6">
        <w:rPr>
          <w:rFonts w:ascii="Century Gothic" w:eastAsia="Century Gothic" w:hAnsi="Century Gothic" w:cs="Century Gothic"/>
          <w:color w:val="231F20"/>
          <w:sz w:val="18"/>
          <w:szCs w:val="18"/>
        </w:rPr>
        <w:t xml:space="preserve">the </w:t>
      </w:r>
      <w:r w:rsidRPr="00B87FB9">
        <w:rPr>
          <w:rFonts w:ascii="Century Gothic" w:eastAsia="Century Gothic" w:hAnsi="Century Gothic" w:cs="Century Gothic"/>
          <w:b/>
          <w:color w:val="231F20"/>
          <w:sz w:val="18"/>
          <w:szCs w:val="18"/>
        </w:rPr>
        <w:t>Cyber Risk Securit</w:t>
      </w:r>
      <w:r w:rsidR="007A16E8" w:rsidRPr="00B87FB9">
        <w:rPr>
          <w:rFonts w:ascii="Century Gothic" w:eastAsia="Century Gothic" w:hAnsi="Century Gothic" w:cs="Century Gothic"/>
          <w:b/>
          <w:color w:val="231F20"/>
          <w:sz w:val="18"/>
          <w:szCs w:val="18"/>
        </w:rPr>
        <w:t xml:space="preserve">y (CRS) </w:t>
      </w:r>
      <w:r w:rsidR="00E35DA6" w:rsidRPr="00B87FB9">
        <w:rPr>
          <w:rFonts w:ascii="Century Gothic" w:eastAsia="Century Gothic" w:hAnsi="Century Gothic" w:cs="Century Gothic"/>
          <w:b/>
          <w:color w:val="231F20"/>
          <w:sz w:val="18"/>
          <w:szCs w:val="18"/>
        </w:rPr>
        <w:t>High</w:t>
      </w:r>
      <w:r w:rsidR="00E35DA6">
        <w:rPr>
          <w:rFonts w:ascii="Century Gothic" w:eastAsia="Century Gothic" w:hAnsi="Century Gothic" w:cs="Century Gothic"/>
          <w:b/>
          <w:color w:val="231F20"/>
          <w:sz w:val="18"/>
          <w:szCs w:val="18"/>
        </w:rPr>
        <w:t xml:space="preserve"> Flyer award </w:t>
      </w:r>
      <w:r w:rsidR="00E35DA6" w:rsidRPr="00B87FB9">
        <w:rPr>
          <w:rFonts w:ascii="Century Gothic" w:eastAsia="Century Gothic" w:hAnsi="Century Gothic" w:cs="Century Gothic"/>
          <w:color w:val="231F20"/>
          <w:sz w:val="18"/>
          <w:szCs w:val="18"/>
        </w:rPr>
        <w:t xml:space="preserve">in both 2023 and 2024 from </w:t>
      </w:r>
      <w:r w:rsidR="00E35DA6">
        <w:rPr>
          <w:rFonts w:ascii="Century Gothic" w:eastAsia="Century Gothic" w:hAnsi="Century Gothic" w:cs="Century Gothic"/>
          <w:b/>
          <w:color w:val="231F20"/>
          <w:sz w:val="18"/>
          <w:szCs w:val="18"/>
        </w:rPr>
        <w:t xml:space="preserve">Wipro Limited </w:t>
      </w:r>
      <w:r w:rsidR="00E35DA6" w:rsidRPr="00B87FB9">
        <w:rPr>
          <w:rFonts w:ascii="Century Gothic" w:eastAsia="Century Gothic" w:hAnsi="Century Gothic" w:cs="Century Gothic"/>
          <w:color w:val="231F20"/>
          <w:sz w:val="18"/>
          <w:szCs w:val="18"/>
        </w:rPr>
        <w:t>for my exceptional work.</w:t>
      </w:r>
    </w:p>
    <w:p w:rsid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Received the </w:t>
      </w:r>
      <w:r w:rsidRPr="00B87FB9">
        <w:rPr>
          <w:rFonts w:ascii="Century Gothic" w:eastAsia="Century Gothic" w:hAnsi="Century Gothic" w:cs="Century Gothic"/>
          <w:b/>
          <w:color w:val="231F20"/>
          <w:sz w:val="18"/>
          <w:szCs w:val="18"/>
        </w:rPr>
        <w:t>IDATE award</w:t>
      </w:r>
      <w:r>
        <w:rPr>
          <w:rFonts w:ascii="Century Gothic" w:eastAsia="Century Gothic" w:hAnsi="Century Gothic" w:cs="Century Gothic"/>
          <w:color w:val="231F20"/>
          <w:sz w:val="18"/>
          <w:szCs w:val="18"/>
        </w:rPr>
        <w:t xml:space="preserve"> for proposing and implementing valuable contributions to the organization.</w:t>
      </w:r>
    </w:p>
    <w:p w:rsid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BF5A53">
        <w:rPr>
          <w:rFonts w:ascii="Century Gothic" w:eastAsia="Century Gothic" w:hAnsi="Century Gothic" w:cs="Century Gothic"/>
          <w:color w:val="231F20"/>
          <w:sz w:val="18"/>
          <w:szCs w:val="18"/>
        </w:rPr>
        <w:t>Acknowledged with the opportunity to work onsite with clients directly, despite my short span of experience.</w:t>
      </w:r>
    </w:p>
    <w:p w:rsid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BF5A53">
        <w:rPr>
          <w:rFonts w:ascii="Century Gothic" w:eastAsia="Century Gothic" w:hAnsi="Century Gothic" w:cs="Century Gothic"/>
          <w:color w:val="231F20"/>
          <w:sz w:val="18"/>
          <w:szCs w:val="18"/>
        </w:rPr>
        <w:t xml:space="preserve">Consistently received </w:t>
      </w:r>
      <w:r w:rsidRPr="00B87FB9">
        <w:rPr>
          <w:rFonts w:ascii="Century Gothic" w:eastAsia="Century Gothic" w:hAnsi="Century Gothic" w:cs="Century Gothic"/>
          <w:b/>
          <w:color w:val="231F20"/>
          <w:sz w:val="18"/>
          <w:szCs w:val="18"/>
        </w:rPr>
        <w:t>constructive feedback</w:t>
      </w:r>
      <w:r w:rsidRPr="00BF5A53">
        <w:rPr>
          <w:rFonts w:ascii="Century Gothic" w:eastAsia="Century Gothic" w:hAnsi="Century Gothic" w:cs="Century Gothic"/>
          <w:color w:val="231F20"/>
          <w:sz w:val="18"/>
          <w:szCs w:val="18"/>
        </w:rPr>
        <w:t xml:space="preserve"> over the last 4 years, along with high ratings and appraisals.</w:t>
      </w:r>
    </w:p>
    <w:p w:rsid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BF5A53">
        <w:rPr>
          <w:rFonts w:ascii="Century Gothic" w:eastAsia="Century Gothic" w:hAnsi="Century Gothic" w:cs="Century Gothic"/>
          <w:color w:val="231F20"/>
          <w:sz w:val="18"/>
          <w:szCs w:val="18"/>
        </w:rPr>
        <w:t>Highly appreciated by clients for offering expert engineering services and consultation, often rewarded with gift hampers.</w:t>
      </w:r>
    </w:p>
    <w:p w:rsid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BF5A53">
        <w:rPr>
          <w:rFonts w:ascii="Century Gothic" w:eastAsia="Century Gothic" w:hAnsi="Century Gothic" w:cs="Century Gothic"/>
          <w:color w:val="231F20"/>
          <w:sz w:val="18"/>
          <w:szCs w:val="18"/>
        </w:rPr>
        <w:t xml:space="preserve">Secured the </w:t>
      </w:r>
      <w:r w:rsidRPr="00B87FB9">
        <w:rPr>
          <w:rFonts w:ascii="Century Gothic" w:eastAsia="Century Gothic" w:hAnsi="Century Gothic" w:cs="Century Gothic"/>
          <w:b/>
          <w:color w:val="231F20"/>
          <w:sz w:val="18"/>
          <w:szCs w:val="18"/>
        </w:rPr>
        <w:t>20th rank in university examinations</w:t>
      </w:r>
      <w:r w:rsidRPr="00BF5A53">
        <w:rPr>
          <w:rFonts w:ascii="Century Gothic" w:eastAsia="Century Gothic" w:hAnsi="Century Gothic" w:cs="Century Gothic"/>
          <w:color w:val="231F20"/>
          <w:sz w:val="18"/>
          <w:szCs w:val="18"/>
        </w:rPr>
        <w:t xml:space="preserve"> in my specialization.</w:t>
      </w:r>
    </w:p>
    <w:p w:rsidR="00E35DA6" w:rsidRPr="00BF5A53" w:rsidRDefault="00E35DA6" w:rsidP="00BF5A53">
      <w:pPr>
        <w:pStyle w:val="divdocumentulli"/>
        <w:numPr>
          <w:ilvl w:val="0"/>
          <w:numId w:val="5"/>
        </w:numPr>
        <w:pBdr>
          <w:left w:val="none" w:sz="0" w:space="0" w:color="auto"/>
        </w:pBdr>
        <w:spacing w:line="280" w:lineRule="atLeast"/>
        <w:ind w:left="380" w:hanging="283"/>
        <w:rPr>
          <w:rFonts w:ascii="Century Gothic" w:eastAsia="Century Gothic" w:hAnsi="Century Gothic" w:cs="Century Gothic"/>
          <w:color w:val="231F20"/>
          <w:sz w:val="18"/>
          <w:szCs w:val="18"/>
        </w:rPr>
      </w:pPr>
      <w:r w:rsidRPr="00BF5A53">
        <w:rPr>
          <w:rFonts w:ascii="Century Gothic" w:eastAsia="Century Gothic" w:hAnsi="Century Gothic" w:cs="Century Gothic"/>
          <w:color w:val="231F20"/>
          <w:sz w:val="18"/>
          <w:szCs w:val="18"/>
        </w:rPr>
        <w:t>Coordinated multiple public and private events within the organization.</w:t>
      </w:r>
    </w:p>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 xml:space="preserve">Tools </w:t>
      </w:r>
      <w:r w:rsidR="00DF7D97">
        <w:rPr>
          <w:rFonts w:ascii="Century Gothic" w:eastAsia="Century Gothic" w:hAnsi="Century Gothic" w:cs="Century Gothic"/>
          <w:b/>
          <w:bCs/>
        </w:rPr>
        <w:t>Specialized in</w:t>
      </w:r>
    </w:p>
    <w:tbl>
      <w:tblPr>
        <w:tblStyle w:val="divdocumenttable"/>
        <w:tblW w:w="0" w:type="auto"/>
        <w:tblLayout w:type="fixed"/>
        <w:tblCellMar>
          <w:left w:w="0" w:type="dxa"/>
          <w:right w:w="0" w:type="dxa"/>
        </w:tblCellMar>
        <w:tblLook w:val="05E0" w:firstRow="1" w:lastRow="1" w:firstColumn="1" w:lastColumn="1" w:noHBand="0" w:noVBand="1"/>
      </w:tblPr>
      <w:tblGrid>
        <w:gridCol w:w="5113"/>
        <w:gridCol w:w="5113"/>
      </w:tblGrid>
      <w:tr w:rsidR="003A28FE" w:rsidTr="00743415">
        <w:tc>
          <w:tcPr>
            <w:tcW w:w="5113" w:type="dxa"/>
            <w:tcMar>
              <w:top w:w="0" w:type="dxa"/>
              <w:left w:w="0" w:type="dxa"/>
              <w:bottom w:w="0" w:type="dxa"/>
              <w:right w:w="0" w:type="dxa"/>
            </w:tcMar>
            <w:hideMark/>
          </w:tcPr>
          <w:p w:rsidR="003A28FE" w:rsidRDefault="003A28FE" w:rsidP="00743415">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proofErr w:type="spellStart"/>
            <w:r>
              <w:rPr>
                <w:rFonts w:ascii="Century Gothic" w:eastAsia="Century Gothic" w:hAnsi="Century Gothic" w:cs="Century Gothic"/>
                <w:color w:val="231F20"/>
                <w:sz w:val="18"/>
                <w:szCs w:val="18"/>
              </w:rPr>
              <w:t>Venafi</w:t>
            </w:r>
            <w:proofErr w:type="spellEnd"/>
            <w:r>
              <w:rPr>
                <w:rFonts w:ascii="Century Gothic" w:eastAsia="Century Gothic" w:hAnsi="Century Gothic" w:cs="Century Gothic"/>
                <w:color w:val="231F20"/>
                <w:sz w:val="18"/>
                <w:szCs w:val="18"/>
              </w:rPr>
              <w:t xml:space="preserve"> Trust Protection Platform (TPP)</w:t>
            </w:r>
          </w:p>
          <w:p w:rsidR="003A28FE" w:rsidRDefault="003A28FE" w:rsidP="00743415">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IBM Reflection Workspace Mainframe</w:t>
            </w:r>
          </w:p>
          <w:p w:rsidR="003A28FE" w:rsidRDefault="003A28FE" w:rsidP="00743415">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Microsoft Windows Server Manager</w:t>
            </w:r>
            <w:r w:rsidR="00726D3F">
              <w:rPr>
                <w:rFonts w:ascii="Century Gothic" w:eastAsia="Century Gothic" w:hAnsi="Century Gothic" w:cs="Century Gothic"/>
                <w:color w:val="231F20"/>
                <w:sz w:val="18"/>
                <w:szCs w:val="18"/>
              </w:rPr>
              <w:t xml:space="preserve"> &amp; Office products</w:t>
            </w:r>
          </w:p>
          <w:p w:rsidR="003A28FE" w:rsidRPr="00726D3F" w:rsidRDefault="003A28FE" w:rsidP="00726D3F">
            <w:pPr>
              <w:pStyle w:val="divdocumentulli"/>
              <w:numPr>
                <w:ilvl w:val="0"/>
                <w:numId w:val="2"/>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Thales Cipher Trust Manager</w:t>
            </w:r>
          </w:p>
        </w:tc>
        <w:tc>
          <w:tcPr>
            <w:tcW w:w="5113" w:type="dxa"/>
            <w:tcMar>
              <w:top w:w="0" w:type="dxa"/>
              <w:left w:w="0" w:type="dxa"/>
              <w:bottom w:w="0" w:type="dxa"/>
              <w:right w:w="0" w:type="dxa"/>
            </w:tcMar>
            <w:hideMark/>
          </w:tcPr>
          <w:p w:rsidR="003A28FE" w:rsidRDefault="003A28FE" w:rsidP="00743415">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ITIL </w:t>
            </w:r>
            <w:proofErr w:type="spellStart"/>
            <w:r w:rsidR="007A16E8">
              <w:rPr>
                <w:rFonts w:ascii="Century Gothic" w:eastAsia="Century Gothic" w:hAnsi="Century Gothic" w:cs="Century Gothic"/>
                <w:color w:val="231F20"/>
                <w:sz w:val="18"/>
                <w:szCs w:val="18"/>
              </w:rPr>
              <w:t>ServiceNow</w:t>
            </w:r>
            <w:proofErr w:type="spellEnd"/>
          </w:p>
          <w:p w:rsidR="003A28FE" w:rsidRDefault="003A28FE" w:rsidP="00743415">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proofErr w:type="spellStart"/>
            <w:r>
              <w:rPr>
                <w:rFonts w:ascii="Century Gothic" w:eastAsia="Century Gothic" w:hAnsi="Century Gothic" w:cs="Century Gothic"/>
                <w:color w:val="231F20"/>
                <w:sz w:val="18"/>
                <w:szCs w:val="18"/>
              </w:rPr>
              <w:t>AppViewX</w:t>
            </w:r>
            <w:proofErr w:type="spellEnd"/>
            <w:r w:rsidR="00726D3F">
              <w:rPr>
                <w:rFonts w:ascii="Century Gothic" w:eastAsia="Century Gothic" w:hAnsi="Century Gothic" w:cs="Century Gothic"/>
                <w:color w:val="231F20"/>
                <w:sz w:val="18"/>
                <w:szCs w:val="18"/>
              </w:rPr>
              <w:t xml:space="preserve"> </w:t>
            </w:r>
            <w:r w:rsidR="005D25BE">
              <w:rPr>
                <w:rFonts w:ascii="Century Gothic" w:eastAsia="Century Gothic" w:hAnsi="Century Gothic" w:cs="Century Gothic"/>
                <w:color w:val="231F20"/>
                <w:sz w:val="18"/>
                <w:szCs w:val="18"/>
              </w:rPr>
              <w:t xml:space="preserve">CLM </w:t>
            </w:r>
            <w:r w:rsidR="00726D3F">
              <w:rPr>
                <w:rFonts w:ascii="Century Gothic" w:eastAsia="Century Gothic" w:hAnsi="Century Gothic" w:cs="Century Gothic"/>
                <w:color w:val="231F20"/>
                <w:sz w:val="18"/>
                <w:szCs w:val="18"/>
              </w:rPr>
              <w:t xml:space="preserve">&amp; </w:t>
            </w:r>
            <w:proofErr w:type="spellStart"/>
            <w:r w:rsidR="00726D3F">
              <w:rPr>
                <w:rFonts w:ascii="Century Gothic" w:eastAsia="Century Gothic" w:hAnsi="Century Gothic" w:cs="Century Gothic"/>
                <w:color w:val="231F20"/>
                <w:sz w:val="18"/>
                <w:szCs w:val="18"/>
              </w:rPr>
              <w:t>KeyFactor</w:t>
            </w:r>
            <w:proofErr w:type="spellEnd"/>
            <w:r w:rsidR="005D25BE">
              <w:rPr>
                <w:rFonts w:ascii="Century Gothic" w:eastAsia="Century Gothic" w:hAnsi="Century Gothic" w:cs="Century Gothic"/>
                <w:color w:val="231F20"/>
                <w:sz w:val="18"/>
                <w:szCs w:val="18"/>
              </w:rPr>
              <w:t xml:space="preserve"> CLM</w:t>
            </w:r>
          </w:p>
          <w:p w:rsidR="003A28FE" w:rsidRDefault="003A28FE" w:rsidP="003A28FE">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proofErr w:type="spellStart"/>
            <w:r>
              <w:rPr>
                <w:rFonts w:ascii="Century Gothic" w:eastAsia="Century Gothic" w:hAnsi="Century Gothic" w:cs="Century Gothic"/>
                <w:color w:val="231F20"/>
                <w:sz w:val="18"/>
                <w:szCs w:val="18"/>
              </w:rPr>
              <w:t>DigiCert</w:t>
            </w:r>
            <w:proofErr w:type="spellEnd"/>
            <w:r>
              <w:rPr>
                <w:rFonts w:ascii="Century Gothic" w:eastAsia="Century Gothic" w:hAnsi="Century Gothic" w:cs="Century Gothic"/>
                <w:color w:val="231F20"/>
                <w:sz w:val="18"/>
                <w:szCs w:val="18"/>
              </w:rPr>
              <w:t xml:space="preserve"> CA &amp; Products</w:t>
            </w:r>
          </w:p>
          <w:p w:rsidR="003A28FE" w:rsidRPr="00726D3F" w:rsidRDefault="003A28FE" w:rsidP="00726D3F">
            <w:pPr>
              <w:pStyle w:val="divdocumentulli"/>
              <w:numPr>
                <w:ilvl w:val="0"/>
                <w:numId w:val="3"/>
              </w:numPr>
              <w:spacing w:line="280" w:lineRule="atLeast"/>
              <w:ind w:left="380" w:hanging="283"/>
              <w:rPr>
                <w:rFonts w:ascii="Century Gothic" w:eastAsia="Century Gothic" w:hAnsi="Century Gothic" w:cs="Century Gothic"/>
                <w:color w:val="231F20"/>
                <w:sz w:val="18"/>
                <w:szCs w:val="18"/>
              </w:rPr>
            </w:pPr>
            <w:proofErr w:type="spellStart"/>
            <w:r>
              <w:rPr>
                <w:rFonts w:ascii="Century Gothic" w:eastAsia="Century Gothic" w:hAnsi="Century Gothic" w:cs="Century Gothic"/>
                <w:color w:val="231F20"/>
                <w:sz w:val="18"/>
                <w:szCs w:val="18"/>
              </w:rPr>
              <w:t>Hashicorp</w:t>
            </w:r>
            <w:proofErr w:type="spellEnd"/>
            <w:r>
              <w:rPr>
                <w:rFonts w:ascii="Century Gothic" w:eastAsia="Century Gothic" w:hAnsi="Century Gothic" w:cs="Century Gothic"/>
                <w:color w:val="231F20"/>
                <w:sz w:val="18"/>
                <w:szCs w:val="18"/>
              </w:rPr>
              <w:t xml:space="preserve"> Vault</w:t>
            </w:r>
          </w:p>
        </w:tc>
      </w:tr>
    </w:tbl>
    <w:tbl>
      <w:tblPr>
        <w:tblStyle w:val="displaytable"/>
        <w:tblW w:w="1600" w:type="dxa"/>
        <w:tblCellSpacing w:w="0" w:type="dxa"/>
        <w:tblCellMar>
          <w:left w:w="0" w:type="dxa"/>
          <w:right w:w="0" w:type="dxa"/>
        </w:tblCellMar>
        <w:tblLook w:val="05E0" w:firstRow="1" w:lastRow="1" w:firstColumn="1" w:lastColumn="1" w:noHBand="0" w:noVBand="1"/>
      </w:tblPr>
      <w:tblGrid>
        <w:gridCol w:w="1600"/>
      </w:tblGrid>
      <w:tr w:rsidR="008E62BC">
        <w:trPr>
          <w:tblCellSpacing w:w="0" w:type="dxa"/>
        </w:trPr>
        <w:tc>
          <w:tcPr>
            <w:tcW w:w="1600" w:type="dxa"/>
            <w:tcMar>
              <w:top w:w="420" w:type="dxa"/>
              <w:left w:w="0" w:type="dxa"/>
              <w:bottom w:w="0" w:type="dxa"/>
              <w:right w:w="0" w:type="dxa"/>
            </w:tcMar>
            <w:vAlign w:val="bottom"/>
            <w:hideMark/>
          </w:tcPr>
          <w:p w:rsidR="008E62BC" w:rsidRDefault="00B73419">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8E62BC" w:rsidRDefault="00B73419">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t>Education</w:t>
      </w:r>
    </w:p>
    <w:p w:rsidR="008E62BC" w:rsidRDefault="00B73419" w:rsidP="00CC1AAE">
      <w:pPr>
        <w:pStyle w:val="divdocumentsinglecolumn"/>
        <w:spacing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b/>
          <w:bCs/>
          <w:color w:val="000000"/>
          <w:sz w:val="18"/>
          <w:szCs w:val="18"/>
        </w:rPr>
        <w:t>NMIMS - Mumbai</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Post Graduate Diploma</w:t>
      </w:r>
      <w:r>
        <w:rPr>
          <w:rStyle w:val="singlecolumnspanpaddedlinenth-child1"/>
          <w:rFonts w:ascii="Century Gothic" w:eastAsia="Century Gothic" w:hAnsi="Century Gothic" w:cs="Century Gothic"/>
          <w:b/>
          <w:bCs/>
          <w:color w:val="000000"/>
          <w:sz w:val="18"/>
          <w:szCs w:val="18"/>
        </w:rPr>
        <w:t xml:space="preserve"> </w:t>
      </w:r>
      <w:r w:rsidR="00CC1AAE">
        <w:rPr>
          <w:rStyle w:val="singlecolumnspanpaddedlinenth-child1"/>
          <w:rFonts w:ascii="Century Gothic" w:eastAsia="Century Gothic" w:hAnsi="Century Gothic" w:cs="Century Gothic"/>
          <w:b/>
          <w:bCs/>
          <w:color w:val="000000"/>
          <w:sz w:val="18"/>
          <w:szCs w:val="18"/>
        </w:rPr>
        <w:t xml:space="preserve">in </w:t>
      </w:r>
      <w:r w:rsidRPr="003A28FE">
        <w:rPr>
          <w:rStyle w:val="span"/>
          <w:rFonts w:ascii="Century Gothic" w:eastAsia="Century Gothic" w:hAnsi="Century Gothic" w:cs="Century Gothic"/>
          <w:b/>
          <w:color w:val="231F20"/>
          <w:sz w:val="18"/>
          <w:szCs w:val="18"/>
        </w:rPr>
        <w:t>Information Technology and System Management</w:t>
      </w:r>
      <w:r>
        <w:rPr>
          <w:rStyle w:val="span"/>
          <w:rFonts w:ascii="Century Gothic" w:eastAsia="Century Gothic" w:hAnsi="Century Gothic" w:cs="Century Gothic"/>
          <w:color w:val="231F20"/>
          <w:sz w:val="18"/>
          <w:szCs w:val="18"/>
        </w:rPr>
        <w:t xml:space="preserve"> (PGD-ITSM), 2023</w:t>
      </w:r>
    </w:p>
    <w:p w:rsidR="008E62BC" w:rsidRDefault="00B73419">
      <w:pPr>
        <w:pStyle w:val="divdocumentulli"/>
        <w:numPr>
          <w:ilvl w:val="0"/>
          <w:numId w:val="7"/>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Coursework in Information Technology and System Management</w:t>
      </w:r>
      <w:r w:rsidR="005D25BE">
        <w:rPr>
          <w:rStyle w:val="span"/>
          <w:rFonts w:ascii="Century Gothic" w:eastAsia="Century Gothic" w:hAnsi="Century Gothic" w:cs="Century Gothic"/>
          <w:color w:val="231F20"/>
          <w:sz w:val="18"/>
          <w:szCs w:val="18"/>
        </w:rPr>
        <w:t>.</w:t>
      </w:r>
    </w:p>
    <w:p w:rsidR="008E62BC" w:rsidRDefault="00B73419">
      <w:pPr>
        <w:pStyle w:val="divdocumentulli"/>
        <w:numPr>
          <w:ilvl w:val="0"/>
          <w:numId w:val="7"/>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Secured and gradated </w:t>
      </w:r>
      <w:r w:rsidRPr="007976F2">
        <w:rPr>
          <w:rStyle w:val="span"/>
          <w:rFonts w:ascii="Century Gothic" w:eastAsia="Century Gothic" w:hAnsi="Century Gothic" w:cs="Century Gothic"/>
          <w:b/>
          <w:color w:val="231F20"/>
          <w:sz w:val="18"/>
          <w:szCs w:val="18"/>
        </w:rPr>
        <w:t>73.1%</w:t>
      </w:r>
      <w:r>
        <w:rPr>
          <w:rStyle w:val="span"/>
          <w:rFonts w:ascii="Century Gothic" w:eastAsia="Century Gothic" w:hAnsi="Century Gothic" w:cs="Century Gothic"/>
          <w:color w:val="231F20"/>
          <w:sz w:val="18"/>
          <w:szCs w:val="18"/>
        </w:rPr>
        <w:t xml:space="preserve"> in the field of study in distance education method</w:t>
      </w:r>
      <w:r w:rsidR="005D25BE">
        <w:rPr>
          <w:rStyle w:val="span"/>
          <w:rFonts w:ascii="Century Gothic" w:eastAsia="Century Gothic" w:hAnsi="Century Gothic" w:cs="Century Gothic"/>
          <w:color w:val="231F20"/>
          <w:sz w:val="18"/>
          <w:szCs w:val="18"/>
        </w:rPr>
        <w:t>.</w:t>
      </w:r>
    </w:p>
    <w:p w:rsidR="008E62BC" w:rsidRDefault="00B73419" w:rsidP="00CC1AAE">
      <w:pPr>
        <w:pStyle w:val="divdocumentsinglecolumn"/>
        <w:spacing w:before="300" w:line="280" w:lineRule="atLeast"/>
        <w:rPr>
          <w:rFonts w:ascii="Century Gothic" w:eastAsia="Century Gothic" w:hAnsi="Century Gothic" w:cs="Century Gothic"/>
          <w:color w:val="231F20"/>
          <w:sz w:val="18"/>
          <w:szCs w:val="18"/>
        </w:rPr>
      </w:pPr>
      <w:r>
        <w:rPr>
          <w:rStyle w:val="span"/>
          <w:rFonts w:ascii="Century Gothic" w:eastAsia="Century Gothic" w:hAnsi="Century Gothic" w:cs="Century Gothic"/>
          <w:b/>
          <w:bCs/>
          <w:color w:val="000000"/>
          <w:sz w:val="18"/>
          <w:szCs w:val="18"/>
        </w:rPr>
        <w:t>K. Ramakrishnan College of Technology - Trichy, Tamil Nadu</w:t>
      </w:r>
      <w:r>
        <w:rPr>
          <w:rStyle w:val="singlecolumnspanpaddedlinenth-child1"/>
          <w:rFonts w:ascii="Century Gothic" w:eastAsia="Century Gothic" w:hAnsi="Century Gothic" w:cs="Century Gothic"/>
          <w:b/>
          <w:bCs/>
          <w:color w:val="000000"/>
          <w:sz w:val="18"/>
          <w:szCs w:val="18"/>
        </w:rPr>
        <w:t xml:space="preserve"> </w:t>
      </w:r>
      <w:r>
        <w:rPr>
          <w:rStyle w:val="span"/>
          <w:rFonts w:ascii="Century Gothic" w:eastAsia="Century Gothic" w:hAnsi="Century Gothic" w:cs="Century Gothic"/>
          <w:b/>
          <w:bCs/>
          <w:color w:val="000000"/>
          <w:sz w:val="18"/>
          <w:szCs w:val="18"/>
        </w:rPr>
        <w:t>| Bachelor of Engineering</w:t>
      </w:r>
      <w:r>
        <w:rPr>
          <w:rStyle w:val="singlecolumnspanpaddedlinenth-child1"/>
          <w:rFonts w:ascii="Century Gothic" w:eastAsia="Century Gothic" w:hAnsi="Century Gothic" w:cs="Century Gothic"/>
          <w:b/>
          <w:bCs/>
          <w:color w:val="000000"/>
          <w:sz w:val="18"/>
          <w:szCs w:val="18"/>
        </w:rPr>
        <w:t xml:space="preserve"> </w:t>
      </w:r>
      <w:r w:rsidR="00CC1AAE">
        <w:rPr>
          <w:rStyle w:val="singlecolumnspanpaddedlinenth-child1"/>
          <w:rFonts w:ascii="Century Gothic" w:eastAsia="Century Gothic" w:hAnsi="Century Gothic" w:cs="Century Gothic"/>
          <w:b/>
          <w:bCs/>
          <w:color w:val="000000"/>
          <w:sz w:val="18"/>
          <w:szCs w:val="18"/>
        </w:rPr>
        <w:t>|</w:t>
      </w:r>
      <w:r>
        <w:rPr>
          <w:rStyle w:val="span"/>
          <w:rFonts w:ascii="Century Gothic" w:eastAsia="Century Gothic" w:hAnsi="Century Gothic" w:cs="Century Gothic"/>
          <w:color w:val="231F20"/>
          <w:sz w:val="18"/>
          <w:szCs w:val="18"/>
        </w:rPr>
        <w:t>Mechanical, 2020</w:t>
      </w:r>
    </w:p>
    <w:p w:rsidR="008E62BC" w:rsidRDefault="00B73419">
      <w:pPr>
        <w:pStyle w:val="divdocumentulli"/>
        <w:numPr>
          <w:ilvl w:val="0"/>
          <w:numId w:val="8"/>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Graduated in Mechanical Engineering with </w:t>
      </w:r>
      <w:r>
        <w:rPr>
          <w:rStyle w:val="Strong1"/>
          <w:rFonts w:ascii="Century Gothic" w:eastAsia="Century Gothic" w:hAnsi="Century Gothic" w:cs="Century Gothic"/>
          <w:b/>
          <w:bCs/>
          <w:color w:val="231F20"/>
          <w:sz w:val="18"/>
          <w:szCs w:val="18"/>
        </w:rPr>
        <w:t>First Class and Distinction with 88.9%</w:t>
      </w:r>
      <w:r w:rsidR="005D25BE">
        <w:rPr>
          <w:rStyle w:val="Strong1"/>
          <w:rFonts w:ascii="Century Gothic" w:eastAsia="Century Gothic" w:hAnsi="Century Gothic" w:cs="Century Gothic"/>
          <w:b/>
          <w:bCs/>
          <w:color w:val="231F20"/>
          <w:sz w:val="18"/>
          <w:szCs w:val="18"/>
        </w:rPr>
        <w:t>.</w:t>
      </w:r>
    </w:p>
    <w:p w:rsidR="006420D1" w:rsidRDefault="00B73419" w:rsidP="006420D1">
      <w:pPr>
        <w:pStyle w:val="divdocumentulli"/>
        <w:numPr>
          <w:ilvl w:val="0"/>
          <w:numId w:val="8"/>
        </w:numPr>
        <w:spacing w:line="280" w:lineRule="atLeast"/>
        <w:ind w:left="380" w:hanging="283"/>
        <w:rPr>
          <w:rStyle w:val="span"/>
          <w:rFonts w:ascii="Century Gothic" w:eastAsia="Century Gothic" w:hAnsi="Century Gothic" w:cs="Century Gothic"/>
          <w:color w:val="231F20"/>
          <w:sz w:val="18"/>
          <w:szCs w:val="18"/>
        </w:rPr>
      </w:pPr>
      <w:r>
        <w:rPr>
          <w:rStyle w:val="span"/>
          <w:rFonts w:ascii="Century Gothic" w:eastAsia="Century Gothic" w:hAnsi="Century Gothic" w:cs="Century Gothic"/>
          <w:color w:val="231F20"/>
          <w:sz w:val="18"/>
          <w:szCs w:val="18"/>
        </w:rPr>
        <w:t xml:space="preserve">Secured </w:t>
      </w:r>
      <w:r>
        <w:rPr>
          <w:rStyle w:val="Strong1"/>
          <w:rFonts w:ascii="Century Gothic" w:eastAsia="Century Gothic" w:hAnsi="Century Gothic" w:cs="Century Gothic"/>
          <w:b/>
          <w:bCs/>
          <w:color w:val="231F20"/>
          <w:sz w:val="18"/>
          <w:szCs w:val="18"/>
        </w:rPr>
        <w:t xml:space="preserve">20th rank </w:t>
      </w:r>
      <w:r>
        <w:rPr>
          <w:rStyle w:val="span"/>
          <w:rFonts w:ascii="Century Gothic" w:eastAsia="Century Gothic" w:hAnsi="Century Gothic" w:cs="Century Gothic"/>
          <w:color w:val="231F20"/>
          <w:sz w:val="18"/>
          <w:szCs w:val="18"/>
        </w:rPr>
        <w:t>in the university in mechanical specialization</w:t>
      </w:r>
      <w:r w:rsidR="005D25BE">
        <w:rPr>
          <w:rStyle w:val="span"/>
          <w:rFonts w:ascii="Century Gothic" w:eastAsia="Century Gothic" w:hAnsi="Century Gothic" w:cs="Century Gothic"/>
          <w:color w:val="231F20"/>
          <w:sz w:val="18"/>
          <w:szCs w:val="18"/>
        </w:rPr>
        <w:t>.</w:t>
      </w:r>
    </w:p>
    <w:p w:rsidR="008E62BC" w:rsidRPr="006420D1" w:rsidRDefault="009A3EFD" w:rsidP="006420D1">
      <w:pPr>
        <w:pStyle w:val="divdocumentulli"/>
        <w:numPr>
          <w:ilvl w:val="0"/>
          <w:numId w:val="8"/>
        </w:numPr>
        <w:spacing w:line="280" w:lineRule="atLeast"/>
        <w:ind w:left="380" w:hanging="283"/>
        <w:rPr>
          <w:rFonts w:ascii="Century Gothic" w:eastAsia="Century Gothic" w:hAnsi="Century Gothic" w:cs="Century Gothic"/>
          <w:color w:val="231F20"/>
          <w:sz w:val="18"/>
          <w:szCs w:val="18"/>
        </w:rPr>
      </w:pPr>
      <w:r w:rsidRPr="006420D1">
        <w:rPr>
          <w:rFonts w:ascii="Century Gothic" w:eastAsia="Century Gothic" w:hAnsi="Century Gothic" w:cs="Century Gothic"/>
          <w:color w:val="231F20"/>
          <w:sz w:val="18"/>
          <w:szCs w:val="18"/>
        </w:rPr>
        <w:t xml:space="preserve">Successfully executed a project on “Design and analysis of prosthetic foot using additive manufacturing technique”, accepted and published by Elsevier Materials Today – Proceedings at July 2020 - </w:t>
      </w:r>
      <w:hyperlink r:id="rId9" w:history="1">
        <w:r w:rsidRPr="006420D1">
          <w:rPr>
            <w:rStyle w:val="Hyperlink"/>
            <w:rFonts w:ascii="Century Gothic" w:eastAsia="Century Gothic" w:hAnsi="Century Gothic" w:cs="Century Gothic"/>
            <w:sz w:val="18"/>
            <w:szCs w:val="18"/>
          </w:rPr>
          <w:t>https://www.sciencedirect.com/science/article/pii/S2214785320352883</w:t>
        </w:r>
      </w:hyperlink>
    </w:p>
    <w:tbl>
      <w:tblPr>
        <w:tblStyle w:val="displaytable"/>
        <w:tblpPr w:leftFromText="180" w:rightFromText="180" w:vertAnchor="text" w:tblpY="1"/>
        <w:tblOverlap w:val="never"/>
        <w:tblW w:w="1600" w:type="dxa"/>
        <w:tblCellSpacing w:w="0" w:type="dxa"/>
        <w:tblCellMar>
          <w:left w:w="0" w:type="dxa"/>
          <w:right w:w="0" w:type="dxa"/>
        </w:tblCellMar>
        <w:tblLook w:val="05E0" w:firstRow="1" w:lastRow="1" w:firstColumn="1" w:lastColumn="1" w:noHBand="0" w:noVBand="1"/>
      </w:tblPr>
      <w:tblGrid>
        <w:gridCol w:w="1600"/>
      </w:tblGrid>
      <w:tr w:rsidR="008E62BC" w:rsidTr="007976F2">
        <w:trPr>
          <w:tblCellSpacing w:w="0" w:type="dxa"/>
        </w:trPr>
        <w:tc>
          <w:tcPr>
            <w:tcW w:w="1600" w:type="dxa"/>
            <w:tcMar>
              <w:top w:w="420" w:type="dxa"/>
              <w:left w:w="0" w:type="dxa"/>
              <w:bottom w:w="0" w:type="dxa"/>
              <w:right w:w="0" w:type="dxa"/>
            </w:tcMar>
            <w:vAlign w:val="bottom"/>
            <w:hideMark/>
          </w:tcPr>
          <w:p w:rsidR="008E62BC" w:rsidRDefault="00B73419" w:rsidP="007976F2">
            <w:pPr>
              <w:pStyle w:val="topborder"/>
              <w:rPr>
                <w:rStyle w:val="displaycell"/>
                <w:rFonts w:ascii="Century Gothic" w:eastAsia="Century Gothic" w:hAnsi="Century Gothic" w:cs="Century Gothic"/>
                <w:color w:val="231F20"/>
              </w:rPr>
            </w:pPr>
            <w:r>
              <w:rPr>
                <w:rStyle w:val="displaycell"/>
                <w:rFonts w:ascii="Century Gothic" w:eastAsia="Century Gothic" w:hAnsi="Century Gothic" w:cs="Century Gothic"/>
                <w:color w:val="231F20"/>
              </w:rPr>
              <w:t> </w:t>
            </w:r>
          </w:p>
        </w:tc>
      </w:tr>
    </w:tbl>
    <w:p w:rsidR="007976F2" w:rsidRDefault="007976F2" w:rsidP="007976F2">
      <w:pPr>
        <w:pStyle w:val="divdocumentdivsectiontitle"/>
        <w:pBdr>
          <w:bottom w:val="none" w:sz="0" w:space="5" w:color="auto"/>
        </w:pBdr>
        <w:rPr>
          <w:rFonts w:ascii="Century Gothic" w:eastAsia="Century Gothic" w:hAnsi="Century Gothic" w:cs="Century Gothic"/>
          <w:b/>
          <w:bCs/>
        </w:rPr>
      </w:pPr>
      <w:r>
        <w:rPr>
          <w:rFonts w:ascii="Century Gothic" w:eastAsia="Century Gothic" w:hAnsi="Century Gothic" w:cs="Century Gothic"/>
          <w:b/>
          <w:bCs/>
        </w:rPr>
        <w:br w:type="textWrapping" w:clear="all"/>
        <w:t>References</w:t>
      </w:r>
    </w:p>
    <w:p w:rsidR="008E62BC" w:rsidRPr="00B15F91" w:rsidRDefault="007976F2" w:rsidP="00B15F91">
      <w:pPr>
        <w:pStyle w:val="divdocumentulli"/>
        <w:numPr>
          <w:ilvl w:val="0"/>
          <w:numId w:val="10"/>
        </w:numPr>
        <w:pBdr>
          <w:left w:val="none" w:sz="0" w:space="0" w:color="auto"/>
        </w:pBdr>
        <w:spacing w:line="280" w:lineRule="atLeast"/>
        <w:rPr>
          <w:rFonts w:ascii="Century Gothic" w:eastAsia="Century Gothic" w:hAnsi="Century Gothic" w:cs="Century Gothic"/>
          <w:color w:val="231F20"/>
          <w:sz w:val="18"/>
          <w:szCs w:val="18"/>
        </w:rPr>
      </w:pPr>
      <w:r>
        <w:rPr>
          <w:rFonts w:ascii="Century Gothic" w:eastAsia="Century Gothic" w:hAnsi="Century Gothic" w:cs="Century Gothic"/>
          <w:color w:val="231F20"/>
          <w:sz w:val="18"/>
          <w:szCs w:val="18"/>
        </w:rPr>
        <w:t xml:space="preserve">References will be furnished </w:t>
      </w:r>
      <w:r w:rsidR="00187BA3">
        <w:rPr>
          <w:rFonts w:ascii="Century Gothic" w:eastAsia="Century Gothic" w:hAnsi="Century Gothic" w:cs="Century Gothic"/>
          <w:color w:val="231F20"/>
          <w:sz w:val="18"/>
          <w:szCs w:val="18"/>
        </w:rPr>
        <w:t>upon request.</w:t>
      </w:r>
    </w:p>
    <w:sectPr w:rsidR="008E62BC" w:rsidRPr="00B15F91">
      <w:headerReference w:type="default" r:id="rId10"/>
      <w:footerReference w:type="default" r:id="rId11"/>
      <w:type w:val="continuous"/>
      <w:pgSz w:w="11906" w:h="16838"/>
      <w:pgMar w:top="400" w:right="840" w:bottom="400" w:left="8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4D7" w:rsidRDefault="007E24D7">
      <w:pPr>
        <w:spacing w:line="240" w:lineRule="auto"/>
      </w:pPr>
      <w:r>
        <w:separator/>
      </w:r>
    </w:p>
  </w:endnote>
  <w:endnote w:type="continuationSeparator" w:id="0">
    <w:p w:rsidR="007E24D7" w:rsidRDefault="007E2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embedRegular r:id="rId1" w:fontKey="{E44082D3-49BD-4EEB-ABF7-326549C57D36}"/>
    <w:embedBold r:id="rId2" w:fontKey="{E22751BA-D203-407E-B519-5E9E51AF0E0A}"/>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2BC" w:rsidRDefault="00B73419">
    <w:pPr>
      <w:spacing w:line="20" w:lineRule="auto"/>
    </w:pPr>
    <w:r>
      <w:rPr>
        <w:color w:val="FFFFFF"/>
        <w:sz w:val="2"/>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2BC" w:rsidRDefault="00B73419">
    <w:pPr>
      <w:spacing w:line="20" w:lineRule="auto"/>
    </w:pPr>
    <w:r>
      <w:rPr>
        <w:color w:val="FFFFFF"/>
        <w:sz w:val="2"/>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4D7" w:rsidRDefault="007E24D7">
      <w:pPr>
        <w:spacing w:line="240" w:lineRule="auto"/>
      </w:pPr>
      <w:r>
        <w:separator/>
      </w:r>
    </w:p>
  </w:footnote>
  <w:footnote w:type="continuationSeparator" w:id="0">
    <w:p w:rsidR="007E24D7" w:rsidRDefault="007E24D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2BC" w:rsidRDefault="00B73419">
    <w:pPr>
      <w:spacing w:line="20" w:lineRule="auto"/>
    </w:pPr>
    <w:r>
      <w:rPr>
        <w:color w:val="FFFFFF"/>
        <w:sz w:val="2"/>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2BC" w:rsidRDefault="00B73419">
    <w:pPr>
      <w:spacing w:line="20" w:lineRule="auto"/>
    </w:pPr>
    <w:r>
      <w:rPr>
        <w:color w:val="FFFFFF"/>
        <w:sz w:val="2"/>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83887638">
      <w:start w:val="1"/>
      <w:numFmt w:val="bullet"/>
      <w:lvlText w:val=""/>
      <w:lvlJc w:val="left"/>
      <w:pPr>
        <w:ind w:left="720" w:hanging="360"/>
      </w:pPr>
      <w:rPr>
        <w:rFonts w:ascii="Symbol" w:hAnsi="Symbol"/>
      </w:rPr>
    </w:lvl>
    <w:lvl w:ilvl="1" w:tplc="E3F6ECE6">
      <w:start w:val="1"/>
      <w:numFmt w:val="bullet"/>
      <w:lvlText w:val="o"/>
      <w:lvlJc w:val="left"/>
      <w:pPr>
        <w:tabs>
          <w:tab w:val="num" w:pos="1440"/>
        </w:tabs>
        <w:ind w:left="1440" w:hanging="360"/>
      </w:pPr>
      <w:rPr>
        <w:rFonts w:ascii="Courier New" w:hAnsi="Courier New"/>
      </w:rPr>
    </w:lvl>
    <w:lvl w:ilvl="2" w:tplc="F992F0B0">
      <w:start w:val="1"/>
      <w:numFmt w:val="bullet"/>
      <w:lvlText w:val=""/>
      <w:lvlJc w:val="left"/>
      <w:pPr>
        <w:tabs>
          <w:tab w:val="num" w:pos="2160"/>
        </w:tabs>
        <w:ind w:left="2160" w:hanging="360"/>
      </w:pPr>
      <w:rPr>
        <w:rFonts w:ascii="Wingdings" w:hAnsi="Wingdings"/>
      </w:rPr>
    </w:lvl>
    <w:lvl w:ilvl="3" w:tplc="15F01B78">
      <w:start w:val="1"/>
      <w:numFmt w:val="bullet"/>
      <w:lvlText w:val=""/>
      <w:lvlJc w:val="left"/>
      <w:pPr>
        <w:tabs>
          <w:tab w:val="num" w:pos="2880"/>
        </w:tabs>
        <w:ind w:left="2880" w:hanging="360"/>
      </w:pPr>
      <w:rPr>
        <w:rFonts w:ascii="Symbol" w:hAnsi="Symbol"/>
      </w:rPr>
    </w:lvl>
    <w:lvl w:ilvl="4" w:tplc="1D4C51A2">
      <w:start w:val="1"/>
      <w:numFmt w:val="bullet"/>
      <w:lvlText w:val="o"/>
      <w:lvlJc w:val="left"/>
      <w:pPr>
        <w:tabs>
          <w:tab w:val="num" w:pos="3600"/>
        </w:tabs>
        <w:ind w:left="3600" w:hanging="360"/>
      </w:pPr>
      <w:rPr>
        <w:rFonts w:ascii="Courier New" w:hAnsi="Courier New"/>
      </w:rPr>
    </w:lvl>
    <w:lvl w:ilvl="5" w:tplc="3B884F5E">
      <w:start w:val="1"/>
      <w:numFmt w:val="bullet"/>
      <w:lvlText w:val=""/>
      <w:lvlJc w:val="left"/>
      <w:pPr>
        <w:tabs>
          <w:tab w:val="num" w:pos="4320"/>
        </w:tabs>
        <w:ind w:left="4320" w:hanging="360"/>
      </w:pPr>
      <w:rPr>
        <w:rFonts w:ascii="Wingdings" w:hAnsi="Wingdings"/>
      </w:rPr>
    </w:lvl>
    <w:lvl w:ilvl="6" w:tplc="5F943874">
      <w:start w:val="1"/>
      <w:numFmt w:val="bullet"/>
      <w:lvlText w:val=""/>
      <w:lvlJc w:val="left"/>
      <w:pPr>
        <w:tabs>
          <w:tab w:val="num" w:pos="5040"/>
        </w:tabs>
        <w:ind w:left="5040" w:hanging="360"/>
      </w:pPr>
      <w:rPr>
        <w:rFonts w:ascii="Symbol" w:hAnsi="Symbol"/>
      </w:rPr>
    </w:lvl>
    <w:lvl w:ilvl="7" w:tplc="46F23BE4">
      <w:start w:val="1"/>
      <w:numFmt w:val="bullet"/>
      <w:lvlText w:val="o"/>
      <w:lvlJc w:val="left"/>
      <w:pPr>
        <w:tabs>
          <w:tab w:val="num" w:pos="5760"/>
        </w:tabs>
        <w:ind w:left="5760" w:hanging="360"/>
      </w:pPr>
      <w:rPr>
        <w:rFonts w:ascii="Courier New" w:hAnsi="Courier New"/>
      </w:rPr>
    </w:lvl>
    <w:lvl w:ilvl="8" w:tplc="E37CBFB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2"/>
    <w:multiLevelType w:val="hybridMultilevel"/>
    <w:tmpl w:val="00000002"/>
    <w:lvl w:ilvl="0" w:tplc="95648350">
      <w:start w:val="1"/>
      <w:numFmt w:val="bullet"/>
      <w:lvlText w:val=""/>
      <w:lvlJc w:val="left"/>
      <w:pPr>
        <w:ind w:left="720" w:hanging="360"/>
      </w:pPr>
      <w:rPr>
        <w:rFonts w:ascii="Symbol" w:hAnsi="Symbol"/>
      </w:rPr>
    </w:lvl>
    <w:lvl w:ilvl="1" w:tplc="090A4378">
      <w:start w:val="1"/>
      <w:numFmt w:val="bullet"/>
      <w:lvlText w:val="o"/>
      <w:lvlJc w:val="left"/>
      <w:pPr>
        <w:tabs>
          <w:tab w:val="num" w:pos="1440"/>
        </w:tabs>
        <w:ind w:left="1440" w:hanging="360"/>
      </w:pPr>
      <w:rPr>
        <w:rFonts w:ascii="Courier New" w:hAnsi="Courier New"/>
      </w:rPr>
    </w:lvl>
    <w:lvl w:ilvl="2" w:tplc="BBCE7C82">
      <w:start w:val="1"/>
      <w:numFmt w:val="bullet"/>
      <w:lvlText w:val=""/>
      <w:lvlJc w:val="left"/>
      <w:pPr>
        <w:tabs>
          <w:tab w:val="num" w:pos="2160"/>
        </w:tabs>
        <w:ind w:left="2160" w:hanging="360"/>
      </w:pPr>
      <w:rPr>
        <w:rFonts w:ascii="Wingdings" w:hAnsi="Wingdings"/>
      </w:rPr>
    </w:lvl>
    <w:lvl w:ilvl="3" w:tplc="F232EBF6">
      <w:start w:val="1"/>
      <w:numFmt w:val="bullet"/>
      <w:lvlText w:val=""/>
      <w:lvlJc w:val="left"/>
      <w:pPr>
        <w:tabs>
          <w:tab w:val="num" w:pos="2880"/>
        </w:tabs>
        <w:ind w:left="2880" w:hanging="360"/>
      </w:pPr>
      <w:rPr>
        <w:rFonts w:ascii="Symbol" w:hAnsi="Symbol"/>
      </w:rPr>
    </w:lvl>
    <w:lvl w:ilvl="4" w:tplc="C360DAFC">
      <w:start w:val="1"/>
      <w:numFmt w:val="bullet"/>
      <w:lvlText w:val="o"/>
      <w:lvlJc w:val="left"/>
      <w:pPr>
        <w:tabs>
          <w:tab w:val="num" w:pos="3600"/>
        </w:tabs>
        <w:ind w:left="3600" w:hanging="360"/>
      </w:pPr>
      <w:rPr>
        <w:rFonts w:ascii="Courier New" w:hAnsi="Courier New"/>
      </w:rPr>
    </w:lvl>
    <w:lvl w:ilvl="5" w:tplc="8F402CDA">
      <w:start w:val="1"/>
      <w:numFmt w:val="bullet"/>
      <w:lvlText w:val=""/>
      <w:lvlJc w:val="left"/>
      <w:pPr>
        <w:tabs>
          <w:tab w:val="num" w:pos="4320"/>
        </w:tabs>
        <w:ind w:left="4320" w:hanging="360"/>
      </w:pPr>
      <w:rPr>
        <w:rFonts w:ascii="Wingdings" w:hAnsi="Wingdings"/>
      </w:rPr>
    </w:lvl>
    <w:lvl w:ilvl="6" w:tplc="30686B78">
      <w:start w:val="1"/>
      <w:numFmt w:val="bullet"/>
      <w:lvlText w:val=""/>
      <w:lvlJc w:val="left"/>
      <w:pPr>
        <w:tabs>
          <w:tab w:val="num" w:pos="5040"/>
        </w:tabs>
        <w:ind w:left="5040" w:hanging="360"/>
      </w:pPr>
      <w:rPr>
        <w:rFonts w:ascii="Symbol" w:hAnsi="Symbol"/>
      </w:rPr>
    </w:lvl>
    <w:lvl w:ilvl="7" w:tplc="394A47F6">
      <w:start w:val="1"/>
      <w:numFmt w:val="bullet"/>
      <w:lvlText w:val="o"/>
      <w:lvlJc w:val="left"/>
      <w:pPr>
        <w:tabs>
          <w:tab w:val="num" w:pos="5760"/>
        </w:tabs>
        <w:ind w:left="5760" w:hanging="360"/>
      </w:pPr>
      <w:rPr>
        <w:rFonts w:ascii="Courier New" w:hAnsi="Courier New"/>
      </w:rPr>
    </w:lvl>
    <w:lvl w:ilvl="8" w:tplc="0FB8769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3"/>
    <w:multiLevelType w:val="hybridMultilevel"/>
    <w:tmpl w:val="00000003"/>
    <w:lvl w:ilvl="0" w:tplc="F1B2B96A">
      <w:start w:val="1"/>
      <w:numFmt w:val="bullet"/>
      <w:lvlText w:val=""/>
      <w:lvlJc w:val="left"/>
      <w:pPr>
        <w:ind w:left="720" w:hanging="360"/>
      </w:pPr>
      <w:rPr>
        <w:rFonts w:ascii="Symbol" w:hAnsi="Symbol"/>
      </w:rPr>
    </w:lvl>
    <w:lvl w:ilvl="1" w:tplc="C6729492">
      <w:start w:val="1"/>
      <w:numFmt w:val="bullet"/>
      <w:lvlText w:val="o"/>
      <w:lvlJc w:val="left"/>
      <w:pPr>
        <w:tabs>
          <w:tab w:val="num" w:pos="1440"/>
        </w:tabs>
        <w:ind w:left="1440" w:hanging="360"/>
      </w:pPr>
      <w:rPr>
        <w:rFonts w:ascii="Courier New" w:hAnsi="Courier New"/>
      </w:rPr>
    </w:lvl>
    <w:lvl w:ilvl="2" w:tplc="42508892">
      <w:start w:val="1"/>
      <w:numFmt w:val="bullet"/>
      <w:lvlText w:val=""/>
      <w:lvlJc w:val="left"/>
      <w:pPr>
        <w:tabs>
          <w:tab w:val="num" w:pos="2160"/>
        </w:tabs>
        <w:ind w:left="2160" w:hanging="360"/>
      </w:pPr>
      <w:rPr>
        <w:rFonts w:ascii="Wingdings" w:hAnsi="Wingdings"/>
      </w:rPr>
    </w:lvl>
    <w:lvl w:ilvl="3" w:tplc="AA483EB2">
      <w:start w:val="1"/>
      <w:numFmt w:val="bullet"/>
      <w:lvlText w:val=""/>
      <w:lvlJc w:val="left"/>
      <w:pPr>
        <w:tabs>
          <w:tab w:val="num" w:pos="2880"/>
        </w:tabs>
        <w:ind w:left="2880" w:hanging="360"/>
      </w:pPr>
      <w:rPr>
        <w:rFonts w:ascii="Symbol" w:hAnsi="Symbol"/>
      </w:rPr>
    </w:lvl>
    <w:lvl w:ilvl="4" w:tplc="BE7C16AA">
      <w:start w:val="1"/>
      <w:numFmt w:val="bullet"/>
      <w:lvlText w:val="o"/>
      <w:lvlJc w:val="left"/>
      <w:pPr>
        <w:tabs>
          <w:tab w:val="num" w:pos="3600"/>
        </w:tabs>
        <w:ind w:left="3600" w:hanging="360"/>
      </w:pPr>
      <w:rPr>
        <w:rFonts w:ascii="Courier New" w:hAnsi="Courier New"/>
      </w:rPr>
    </w:lvl>
    <w:lvl w:ilvl="5" w:tplc="CEB81918">
      <w:start w:val="1"/>
      <w:numFmt w:val="bullet"/>
      <w:lvlText w:val=""/>
      <w:lvlJc w:val="left"/>
      <w:pPr>
        <w:tabs>
          <w:tab w:val="num" w:pos="4320"/>
        </w:tabs>
        <w:ind w:left="4320" w:hanging="360"/>
      </w:pPr>
      <w:rPr>
        <w:rFonts w:ascii="Wingdings" w:hAnsi="Wingdings"/>
      </w:rPr>
    </w:lvl>
    <w:lvl w:ilvl="6" w:tplc="36921066">
      <w:start w:val="1"/>
      <w:numFmt w:val="bullet"/>
      <w:lvlText w:val=""/>
      <w:lvlJc w:val="left"/>
      <w:pPr>
        <w:tabs>
          <w:tab w:val="num" w:pos="5040"/>
        </w:tabs>
        <w:ind w:left="5040" w:hanging="360"/>
      </w:pPr>
      <w:rPr>
        <w:rFonts w:ascii="Symbol" w:hAnsi="Symbol"/>
      </w:rPr>
    </w:lvl>
    <w:lvl w:ilvl="7" w:tplc="6784A962">
      <w:start w:val="1"/>
      <w:numFmt w:val="bullet"/>
      <w:lvlText w:val="o"/>
      <w:lvlJc w:val="left"/>
      <w:pPr>
        <w:tabs>
          <w:tab w:val="num" w:pos="5760"/>
        </w:tabs>
        <w:ind w:left="5760" w:hanging="360"/>
      </w:pPr>
      <w:rPr>
        <w:rFonts w:ascii="Courier New" w:hAnsi="Courier New"/>
      </w:rPr>
    </w:lvl>
    <w:lvl w:ilvl="8" w:tplc="852ED19A">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hybridMultilevel"/>
    <w:tmpl w:val="00000004"/>
    <w:lvl w:ilvl="0" w:tplc="7FC89C42">
      <w:start w:val="1"/>
      <w:numFmt w:val="bullet"/>
      <w:lvlText w:val=""/>
      <w:lvlJc w:val="left"/>
      <w:pPr>
        <w:ind w:left="720" w:hanging="360"/>
      </w:pPr>
      <w:rPr>
        <w:rFonts w:ascii="Symbol" w:hAnsi="Symbol"/>
      </w:rPr>
    </w:lvl>
    <w:lvl w:ilvl="1" w:tplc="20BAE442">
      <w:start w:val="1"/>
      <w:numFmt w:val="bullet"/>
      <w:lvlText w:val="o"/>
      <w:lvlJc w:val="left"/>
      <w:pPr>
        <w:tabs>
          <w:tab w:val="num" w:pos="1440"/>
        </w:tabs>
        <w:ind w:left="1440" w:hanging="360"/>
      </w:pPr>
      <w:rPr>
        <w:rFonts w:ascii="Courier New" w:hAnsi="Courier New"/>
      </w:rPr>
    </w:lvl>
    <w:lvl w:ilvl="2" w:tplc="41CA3E6E">
      <w:start w:val="1"/>
      <w:numFmt w:val="bullet"/>
      <w:lvlText w:val=""/>
      <w:lvlJc w:val="left"/>
      <w:pPr>
        <w:tabs>
          <w:tab w:val="num" w:pos="2160"/>
        </w:tabs>
        <w:ind w:left="2160" w:hanging="360"/>
      </w:pPr>
      <w:rPr>
        <w:rFonts w:ascii="Wingdings" w:hAnsi="Wingdings"/>
      </w:rPr>
    </w:lvl>
    <w:lvl w:ilvl="3" w:tplc="6F463D1E">
      <w:start w:val="1"/>
      <w:numFmt w:val="bullet"/>
      <w:lvlText w:val=""/>
      <w:lvlJc w:val="left"/>
      <w:pPr>
        <w:tabs>
          <w:tab w:val="num" w:pos="2880"/>
        </w:tabs>
        <w:ind w:left="2880" w:hanging="360"/>
      </w:pPr>
      <w:rPr>
        <w:rFonts w:ascii="Symbol" w:hAnsi="Symbol"/>
      </w:rPr>
    </w:lvl>
    <w:lvl w:ilvl="4" w:tplc="231EA7BC">
      <w:start w:val="1"/>
      <w:numFmt w:val="bullet"/>
      <w:lvlText w:val="o"/>
      <w:lvlJc w:val="left"/>
      <w:pPr>
        <w:tabs>
          <w:tab w:val="num" w:pos="3600"/>
        </w:tabs>
        <w:ind w:left="3600" w:hanging="360"/>
      </w:pPr>
      <w:rPr>
        <w:rFonts w:ascii="Courier New" w:hAnsi="Courier New"/>
      </w:rPr>
    </w:lvl>
    <w:lvl w:ilvl="5" w:tplc="6E54E6D6">
      <w:start w:val="1"/>
      <w:numFmt w:val="bullet"/>
      <w:lvlText w:val=""/>
      <w:lvlJc w:val="left"/>
      <w:pPr>
        <w:tabs>
          <w:tab w:val="num" w:pos="4320"/>
        </w:tabs>
        <w:ind w:left="4320" w:hanging="360"/>
      </w:pPr>
      <w:rPr>
        <w:rFonts w:ascii="Wingdings" w:hAnsi="Wingdings"/>
      </w:rPr>
    </w:lvl>
    <w:lvl w:ilvl="6" w:tplc="227EB8C6">
      <w:start w:val="1"/>
      <w:numFmt w:val="bullet"/>
      <w:lvlText w:val=""/>
      <w:lvlJc w:val="left"/>
      <w:pPr>
        <w:tabs>
          <w:tab w:val="num" w:pos="5040"/>
        </w:tabs>
        <w:ind w:left="5040" w:hanging="360"/>
      </w:pPr>
      <w:rPr>
        <w:rFonts w:ascii="Symbol" w:hAnsi="Symbol"/>
      </w:rPr>
    </w:lvl>
    <w:lvl w:ilvl="7" w:tplc="38D4948C">
      <w:start w:val="1"/>
      <w:numFmt w:val="bullet"/>
      <w:lvlText w:val="o"/>
      <w:lvlJc w:val="left"/>
      <w:pPr>
        <w:tabs>
          <w:tab w:val="num" w:pos="5760"/>
        </w:tabs>
        <w:ind w:left="5760" w:hanging="360"/>
      </w:pPr>
      <w:rPr>
        <w:rFonts w:ascii="Courier New" w:hAnsi="Courier New"/>
      </w:rPr>
    </w:lvl>
    <w:lvl w:ilvl="8" w:tplc="5D702BA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5"/>
    <w:multiLevelType w:val="hybridMultilevel"/>
    <w:tmpl w:val="00000005"/>
    <w:lvl w:ilvl="0" w:tplc="0BC4D2D6">
      <w:start w:val="1"/>
      <w:numFmt w:val="bullet"/>
      <w:lvlText w:val=""/>
      <w:lvlJc w:val="left"/>
      <w:pPr>
        <w:ind w:left="720" w:hanging="360"/>
      </w:pPr>
      <w:rPr>
        <w:rFonts w:ascii="Symbol" w:hAnsi="Symbol"/>
      </w:rPr>
    </w:lvl>
    <w:lvl w:ilvl="1" w:tplc="D11C946A">
      <w:start w:val="1"/>
      <w:numFmt w:val="bullet"/>
      <w:lvlText w:val="o"/>
      <w:lvlJc w:val="left"/>
      <w:pPr>
        <w:tabs>
          <w:tab w:val="num" w:pos="1440"/>
        </w:tabs>
        <w:ind w:left="1440" w:hanging="360"/>
      </w:pPr>
      <w:rPr>
        <w:rFonts w:ascii="Courier New" w:hAnsi="Courier New"/>
      </w:rPr>
    </w:lvl>
    <w:lvl w:ilvl="2" w:tplc="393CFEC2">
      <w:start w:val="1"/>
      <w:numFmt w:val="bullet"/>
      <w:lvlText w:val=""/>
      <w:lvlJc w:val="left"/>
      <w:pPr>
        <w:tabs>
          <w:tab w:val="num" w:pos="2160"/>
        </w:tabs>
        <w:ind w:left="2160" w:hanging="360"/>
      </w:pPr>
      <w:rPr>
        <w:rFonts w:ascii="Wingdings" w:hAnsi="Wingdings"/>
      </w:rPr>
    </w:lvl>
    <w:lvl w:ilvl="3" w:tplc="08FC09E0">
      <w:start w:val="1"/>
      <w:numFmt w:val="bullet"/>
      <w:lvlText w:val=""/>
      <w:lvlJc w:val="left"/>
      <w:pPr>
        <w:tabs>
          <w:tab w:val="num" w:pos="2880"/>
        </w:tabs>
        <w:ind w:left="2880" w:hanging="360"/>
      </w:pPr>
      <w:rPr>
        <w:rFonts w:ascii="Symbol" w:hAnsi="Symbol"/>
      </w:rPr>
    </w:lvl>
    <w:lvl w:ilvl="4" w:tplc="2E26ADAA">
      <w:start w:val="1"/>
      <w:numFmt w:val="bullet"/>
      <w:lvlText w:val="o"/>
      <w:lvlJc w:val="left"/>
      <w:pPr>
        <w:tabs>
          <w:tab w:val="num" w:pos="3600"/>
        </w:tabs>
        <w:ind w:left="3600" w:hanging="360"/>
      </w:pPr>
      <w:rPr>
        <w:rFonts w:ascii="Courier New" w:hAnsi="Courier New"/>
      </w:rPr>
    </w:lvl>
    <w:lvl w:ilvl="5" w:tplc="EFECC3CC">
      <w:start w:val="1"/>
      <w:numFmt w:val="bullet"/>
      <w:lvlText w:val=""/>
      <w:lvlJc w:val="left"/>
      <w:pPr>
        <w:tabs>
          <w:tab w:val="num" w:pos="4320"/>
        </w:tabs>
        <w:ind w:left="4320" w:hanging="360"/>
      </w:pPr>
      <w:rPr>
        <w:rFonts w:ascii="Wingdings" w:hAnsi="Wingdings"/>
      </w:rPr>
    </w:lvl>
    <w:lvl w:ilvl="6" w:tplc="F104B520">
      <w:start w:val="1"/>
      <w:numFmt w:val="bullet"/>
      <w:lvlText w:val=""/>
      <w:lvlJc w:val="left"/>
      <w:pPr>
        <w:tabs>
          <w:tab w:val="num" w:pos="5040"/>
        </w:tabs>
        <w:ind w:left="5040" w:hanging="360"/>
      </w:pPr>
      <w:rPr>
        <w:rFonts w:ascii="Symbol" w:hAnsi="Symbol"/>
      </w:rPr>
    </w:lvl>
    <w:lvl w:ilvl="7" w:tplc="209451FC">
      <w:start w:val="1"/>
      <w:numFmt w:val="bullet"/>
      <w:lvlText w:val="o"/>
      <w:lvlJc w:val="left"/>
      <w:pPr>
        <w:tabs>
          <w:tab w:val="num" w:pos="5760"/>
        </w:tabs>
        <w:ind w:left="5760" w:hanging="360"/>
      </w:pPr>
      <w:rPr>
        <w:rFonts w:ascii="Courier New" w:hAnsi="Courier New"/>
      </w:rPr>
    </w:lvl>
    <w:lvl w:ilvl="8" w:tplc="8AFEC3E6">
      <w:start w:val="1"/>
      <w:numFmt w:val="bullet"/>
      <w:lvlText w:val=""/>
      <w:lvlJc w:val="left"/>
      <w:pPr>
        <w:tabs>
          <w:tab w:val="num" w:pos="6480"/>
        </w:tabs>
        <w:ind w:left="6480" w:hanging="360"/>
      </w:pPr>
      <w:rPr>
        <w:rFonts w:ascii="Wingdings" w:hAnsi="Wingdings"/>
      </w:rPr>
    </w:lvl>
  </w:abstractNum>
  <w:abstractNum w:abstractNumId="5" w15:restartNumberingAfterBreak="0">
    <w:nsid w:val="00000006"/>
    <w:multiLevelType w:val="hybridMultilevel"/>
    <w:tmpl w:val="00000006"/>
    <w:lvl w:ilvl="0" w:tplc="CABAC350">
      <w:start w:val="1"/>
      <w:numFmt w:val="bullet"/>
      <w:lvlText w:val=""/>
      <w:lvlJc w:val="left"/>
      <w:pPr>
        <w:ind w:left="720" w:hanging="360"/>
      </w:pPr>
      <w:rPr>
        <w:rFonts w:ascii="Symbol" w:hAnsi="Symbol"/>
      </w:rPr>
    </w:lvl>
    <w:lvl w:ilvl="1" w:tplc="79E24D54">
      <w:start w:val="1"/>
      <w:numFmt w:val="bullet"/>
      <w:lvlText w:val="o"/>
      <w:lvlJc w:val="left"/>
      <w:pPr>
        <w:tabs>
          <w:tab w:val="num" w:pos="1440"/>
        </w:tabs>
        <w:ind w:left="1440" w:hanging="360"/>
      </w:pPr>
      <w:rPr>
        <w:rFonts w:ascii="Courier New" w:hAnsi="Courier New"/>
      </w:rPr>
    </w:lvl>
    <w:lvl w:ilvl="2" w:tplc="E042C3AC">
      <w:start w:val="1"/>
      <w:numFmt w:val="bullet"/>
      <w:lvlText w:val=""/>
      <w:lvlJc w:val="left"/>
      <w:pPr>
        <w:tabs>
          <w:tab w:val="num" w:pos="2160"/>
        </w:tabs>
        <w:ind w:left="2160" w:hanging="360"/>
      </w:pPr>
      <w:rPr>
        <w:rFonts w:ascii="Wingdings" w:hAnsi="Wingdings"/>
      </w:rPr>
    </w:lvl>
    <w:lvl w:ilvl="3" w:tplc="2528BAE0">
      <w:start w:val="1"/>
      <w:numFmt w:val="bullet"/>
      <w:lvlText w:val=""/>
      <w:lvlJc w:val="left"/>
      <w:pPr>
        <w:tabs>
          <w:tab w:val="num" w:pos="2880"/>
        </w:tabs>
        <w:ind w:left="2880" w:hanging="360"/>
      </w:pPr>
      <w:rPr>
        <w:rFonts w:ascii="Symbol" w:hAnsi="Symbol"/>
      </w:rPr>
    </w:lvl>
    <w:lvl w:ilvl="4" w:tplc="CDEA175A">
      <w:start w:val="1"/>
      <w:numFmt w:val="bullet"/>
      <w:lvlText w:val="o"/>
      <w:lvlJc w:val="left"/>
      <w:pPr>
        <w:tabs>
          <w:tab w:val="num" w:pos="3600"/>
        </w:tabs>
        <w:ind w:left="3600" w:hanging="360"/>
      </w:pPr>
      <w:rPr>
        <w:rFonts w:ascii="Courier New" w:hAnsi="Courier New"/>
      </w:rPr>
    </w:lvl>
    <w:lvl w:ilvl="5" w:tplc="40E4F90C">
      <w:start w:val="1"/>
      <w:numFmt w:val="bullet"/>
      <w:lvlText w:val=""/>
      <w:lvlJc w:val="left"/>
      <w:pPr>
        <w:tabs>
          <w:tab w:val="num" w:pos="4320"/>
        </w:tabs>
        <w:ind w:left="4320" w:hanging="360"/>
      </w:pPr>
      <w:rPr>
        <w:rFonts w:ascii="Wingdings" w:hAnsi="Wingdings"/>
      </w:rPr>
    </w:lvl>
    <w:lvl w:ilvl="6" w:tplc="F3D28A26">
      <w:start w:val="1"/>
      <w:numFmt w:val="bullet"/>
      <w:lvlText w:val=""/>
      <w:lvlJc w:val="left"/>
      <w:pPr>
        <w:tabs>
          <w:tab w:val="num" w:pos="5040"/>
        </w:tabs>
        <w:ind w:left="5040" w:hanging="360"/>
      </w:pPr>
      <w:rPr>
        <w:rFonts w:ascii="Symbol" w:hAnsi="Symbol"/>
      </w:rPr>
    </w:lvl>
    <w:lvl w:ilvl="7" w:tplc="39B8D326">
      <w:start w:val="1"/>
      <w:numFmt w:val="bullet"/>
      <w:lvlText w:val="o"/>
      <w:lvlJc w:val="left"/>
      <w:pPr>
        <w:tabs>
          <w:tab w:val="num" w:pos="5760"/>
        </w:tabs>
        <w:ind w:left="5760" w:hanging="360"/>
      </w:pPr>
      <w:rPr>
        <w:rFonts w:ascii="Courier New" w:hAnsi="Courier New"/>
      </w:rPr>
    </w:lvl>
    <w:lvl w:ilvl="8" w:tplc="F6D4EE54">
      <w:start w:val="1"/>
      <w:numFmt w:val="bullet"/>
      <w:lvlText w:val=""/>
      <w:lvlJc w:val="left"/>
      <w:pPr>
        <w:tabs>
          <w:tab w:val="num" w:pos="6480"/>
        </w:tabs>
        <w:ind w:left="6480" w:hanging="360"/>
      </w:pPr>
      <w:rPr>
        <w:rFonts w:ascii="Wingdings" w:hAnsi="Wingdings"/>
      </w:rPr>
    </w:lvl>
  </w:abstractNum>
  <w:abstractNum w:abstractNumId="6" w15:restartNumberingAfterBreak="0">
    <w:nsid w:val="00000007"/>
    <w:multiLevelType w:val="hybridMultilevel"/>
    <w:tmpl w:val="00000007"/>
    <w:lvl w:ilvl="0" w:tplc="0D4C7D32">
      <w:start w:val="1"/>
      <w:numFmt w:val="bullet"/>
      <w:lvlText w:val=""/>
      <w:lvlJc w:val="left"/>
      <w:pPr>
        <w:ind w:left="720" w:hanging="360"/>
      </w:pPr>
      <w:rPr>
        <w:rFonts w:ascii="Symbol" w:hAnsi="Symbol"/>
      </w:rPr>
    </w:lvl>
    <w:lvl w:ilvl="1" w:tplc="43B4D5EE">
      <w:start w:val="1"/>
      <w:numFmt w:val="bullet"/>
      <w:lvlText w:val="o"/>
      <w:lvlJc w:val="left"/>
      <w:pPr>
        <w:tabs>
          <w:tab w:val="num" w:pos="1440"/>
        </w:tabs>
        <w:ind w:left="1440" w:hanging="360"/>
      </w:pPr>
      <w:rPr>
        <w:rFonts w:ascii="Courier New" w:hAnsi="Courier New"/>
      </w:rPr>
    </w:lvl>
    <w:lvl w:ilvl="2" w:tplc="CBF06578">
      <w:start w:val="1"/>
      <w:numFmt w:val="bullet"/>
      <w:lvlText w:val=""/>
      <w:lvlJc w:val="left"/>
      <w:pPr>
        <w:tabs>
          <w:tab w:val="num" w:pos="2160"/>
        </w:tabs>
        <w:ind w:left="2160" w:hanging="360"/>
      </w:pPr>
      <w:rPr>
        <w:rFonts w:ascii="Wingdings" w:hAnsi="Wingdings"/>
      </w:rPr>
    </w:lvl>
    <w:lvl w:ilvl="3" w:tplc="171E5E44">
      <w:start w:val="1"/>
      <w:numFmt w:val="bullet"/>
      <w:lvlText w:val=""/>
      <w:lvlJc w:val="left"/>
      <w:pPr>
        <w:tabs>
          <w:tab w:val="num" w:pos="2880"/>
        </w:tabs>
        <w:ind w:left="2880" w:hanging="360"/>
      </w:pPr>
      <w:rPr>
        <w:rFonts w:ascii="Symbol" w:hAnsi="Symbol"/>
      </w:rPr>
    </w:lvl>
    <w:lvl w:ilvl="4" w:tplc="B6E4C396">
      <w:start w:val="1"/>
      <w:numFmt w:val="bullet"/>
      <w:lvlText w:val="o"/>
      <w:lvlJc w:val="left"/>
      <w:pPr>
        <w:tabs>
          <w:tab w:val="num" w:pos="3600"/>
        </w:tabs>
        <w:ind w:left="3600" w:hanging="360"/>
      </w:pPr>
      <w:rPr>
        <w:rFonts w:ascii="Courier New" w:hAnsi="Courier New"/>
      </w:rPr>
    </w:lvl>
    <w:lvl w:ilvl="5" w:tplc="D4CEA540">
      <w:start w:val="1"/>
      <w:numFmt w:val="bullet"/>
      <w:lvlText w:val=""/>
      <w:lvlJc w:val="left"/>
      <w:pPr>
        <w:tabs>
          <w:tab w:val="num" w:pos="4320"/>
        </w:tabs>
        <w:ind w:left="4320" w:hanging="360"/>
      </w:pPr>
      <w:rPr>
        <w:rFonts w:ascii="Wingdings" w:hAnsi="Wingdings"/>
      </w:rPr>
    </w:lvl>
    <w:lvl w:ilvl="6" w:tplc="106A19C6">
      <w:start w:val="1"/>
      <w:numFmt w:val="bullet"/>
      <w:lvlText w:val=""/>
      <w:lvlJc w:val="left"/>
      <w:pPr>
        <w:tabs>
          <w:tab w:val="num" w:pos="5040"/>
        </w:tabs>
        <w:ind w:left="5040" w:hanging="360"/>
      </w:pPr>
      <w:rPr>
        <w:rFonts w:ascii="Symbol" w:hAnsi="Symbol"/>
      </w:rPr>
    </w:lvl>
    <w:lvl w:ilvl="7" w:tplc="45D2F166">
      <w:start w:val="1"/>
      <w:numFmt w:val="bullet"/>
      <w:lvlText w:val="o"/>
      <w:lvlJc w:val="left"/>
      <w:pPr>
        <w:tabs>
          <w:tab w:val="num" w:pos="5760"/>
        </w:tabs>
        <w:ind w:left="5760" w:hanging="360"/>
      </w:pPr>
      <w:rPr>
        <w:rFonts w:ascii="Courier New" w:hAnsi="Courier New"/>
      </w:rPr>
    </w:lvl>
    <w:lvl w:ilvl="8" w:tplc="550AED34">
      <w:start w:val="1"/>
      <w:numFmt w:val="bullet"/>
      <w:lvlText w:val=""/>
      <w:lvlJc w:val="left"/>
      <w:pPr>
        <w:tabs>
          <w:tab w:val="num" w:pos="6480"/>
        </w:tabs>
        <w:ind w:left="6480" w:hanging="360"/>
      </w:pPr>
      <w:rPr>
        <w:rFonts w:ascii="Wingdings" w:hAnsi="Wingdings"/>
      </w:rPr>
    </w:lvl>
  </w:abstractNum>
  <w:abstractNum w:abstractNumId="7" w15:restartNumberingAfterBreak="0">
    <w:nsid w:val="00000008"/>
    <w:multiLevelType w:val="hybridMultilevel"/>
    <w:tmpl w:val="00000008"/>
    <w:lvl w:ilvl="0" w:tplc="AEB00D72">
      <w:start w:val="1"/>
      <w:numFmt w:val="bullet"/>
      <w:lvlText w:val=""/>
      <w:lvlJc w:val="left"/>
      <w:pPr>
        <w:ind w:left="720" w:hanging="360"/>
      </w:pPr>
      <w:rPr>
        <w:rFonts w:ascii="Symbol" w:hAnsi="Symbol"/>
      </w:rPr>
    </w:lvl>
    <w:lvl w:ilvl="1" w:tplc="32B23648">
      <w:start w:val="1"/>
      <w:numFmt w:val="bullet"/>
      <w:lvlText w:val="o"/>
      <w:lvlJc w:val="left"/>
      <w:pPr>
        <w:tabs>
          <w:tab w:val="num" w:pos="1440"/>
        </w:tabs>
        <w:ind w:left="1440" w:hanging="360"/>
      </w:pPr>
      <w:rPr>
        <w:rFonts w:ascii="Courier New" w:hAnsi="Courier New"/>
      </w:rPr>
    </w:lvl>
    <w:lvl w:ilvl="2" w:tplc="E6CA92F6">
      <w:start w:val="1"/>
      <w:numFmt w:val="bullet"/>
      <w:lvlText w:val=""/>
      <w:lvlJc w:val="left"/>
      <w:pPr>
        <w:tabs>
          <w:tab w:val="num" w:pos="2160"/>
        </w:tabs>
        <w:ind w:left="2160" w:hanging="360"/>
      </w:pPr>
      <w:rPr>
        <w:rFonts w:ascii="Wingdings" w:hAnsi="Wingdings"/>
      </w:rPr>
    </w:lvl>
    <w:lvl w:ilvl="3" w:tplc="575E0B64">
      <w:start w:val="1"/>
      <w:numFmt w:val="bullet"/>
      <w:lvlText w:val=""/>
      <w:lvlJc w:val="left"/>
      <w:pPr>
        <w:tabs>
          <w:tab w:val="num" w:pos="2880"/>
        </w:tabs>
        <w:ind w:left="2880" w:hanging="360"/>
      </w:pPr>
      <w:rPr>
        <w:rFonts w:ascii="Symbol" w:hAnsi="Symbol"/>
      </w:rPr>
    </w:lvl>
    <w:lvl w:ilvl="4" w:tplc="53D6BC48">
      <w:start w:val="1"/>
      <w:numFmt w:val="bullet"/>
      <w:lvlText w:val="o"/>
      <w:lvlJc w:val="left"/>
      <w:pPr>
        <w:tabs>
          <w:tab w:val="num" w:pos="3600"/>
        </w:tabs>
        <w:ind w:left="3600" w:hanging="360"/>
      </w:pPr>
      <w:rPr>
        <w:rFonts w:ascii="Courier New" w:hAnsi="Courier New"/>
      </w:rPr>
    </w:lvl>
    <w:lvl w:ilvl="5" w:tplc="B2DA0724">
      <w:start w:val="1"/>
      <w:numFmt w:val="bullet"/>
      <w:lvlText w:val=""/>
      <w:lvlJc w:val="left"/>
      <w:pPr>
        <w:tabs>
          <w:tab w:val="num" w:pos="4320"/>
        </w:tabs>
        <w:ind w:left="4320" w:hanging="360"/>
      </w:pPr>
      <w:rPr>
        <w:rFonts w:ascii="Wingdings" w:hAnsi="Wingdings"/>
      </w:rPr>
    </w:lvl>
    <w:lvl w:ilvl="6" w:tplc="50DCA1BE">
      <w:start w:val="1"/>
      <w:numFmt w:val="bullet"/>
      <w:lvlText w:val=""/>
      <w:lvlJc w:val="left"/>
      <w:pPr>
        <w:tabs>
          <w:tab w:val="num" w:pos="5040"/>
        </w:tabs>
        <w:ind w:left="5040" w:hanging="360"/>
      </w:pPr>
      <w:rPr>
        <w:rFonts w:ascii="Symbol" w:hAnsi="Symbol"/>
      </w:rPr>
    </w:lvl>
    <w:lvl w:ilvl="7" w:tplc="9FBED486">
      <w:start w:val="1"/>
      <w:numFmt w:val="bullet"/>
      <w:lvlText w:val="o"/>
      <w:lvlJc w:val="left"/>
      <w:pPr>
        <w:tabs>
          <w:tab w:val="num" w:pos="5760"/>
        </w:tabs>
        <w:ind w:left="5760" w:hanging="360"/>
      </w:pPr>
      <w:rPr>
        <w:rFonts w:ascii="Courier New" w:hAnsi="Courier New"/>
      </w:rPr>
    </w:lvl>
    <w:lvl w:ilvl="8" w:tplc="B9C410E4">
      <w:start w:val="1"/>
      <w:numFmt w:val="bullet"/>
      <w:lvlText w:val=""/>
      <w:lvlJc w:val="left"/>
      <w:pPr>
        <w:tabs>
          <w:tab w:val="num" w:pos="6480"/>
        </w:tabs>
        <w:ind w:left="6480" w:hanging="360"/>
      </w:pPr>
      <w:rPr>
        <w:rFonts w:ascii="Wingdings" w:hAnsi="Wingdings"/>
      </w:rPr>
    </w:lvl>
  </w:abstractNum>
  <w:abstractNum w:abstractNumId="8" w15:restartNumberingAfterBreak="0">
    <w:nsid w:val="00000009"/>
    <w:multiLevelType w:val="hybridMultilevel"/>
    <w:tmpl w:val="00000009"/>
    <w:lvl w:ilvl="0" w:tplc="CB2E53B6">
      <w:start w:val="1"/>
      <w:numFmt w:val="bullet"/>
      <w:lvlText w:val=""/>
      <w:lvlJc w:val="left"/>
      <w:pPr>
        <w:ind w:left="720" w:hanging="360"/>
      </w:pPr>
      <w:rPr>
        <w:rFonts w:ascii="Symbol" w:hAnsi="Symbol"/>
      </w:rPr>
    </w:lvl>
    <w:lvl w:ilvl="1" w:tplc="DC705D88">
      <w:start w:val="1"/>
      <w:numFmt w:val="bullet"/>
      <w:lvlText w:val="o"/>
      <w:lvlJc w:val="left"/>
      <w:pPr>
        <w:tabs>
          <w:tab w:val="num" w:pos="1440"/>
        </w:tabs>
        <w:ind w:left="1440" w:hanging="360"/>
      </w:pPr>
      <w:rPr>
        <w:rFonts w:ascii="Courier New" w:hAnsi="Courier New"/>
      </w:rPr>
    </w:lvl>
    <w:lvl w:ilvl="2" w:tplc="A1189F9C">
      <w:start w:val="1"/>
      <w:numFmt w:val="bullet"/>
      <w:lvlText w:val=""/>
      <w:lvlJc w:val="left"/>
      <w:pPr>
        <w:tabs>
          <w:tab w:val="num" w:pos="2160"/>
        </w:tabs>
        <w:ind w:left="2160" w:hanging="360"/>
      </w:pPr>
      <w:rPr>
        <w:rFonts w:ascii="Wingdings" w:hAnsi="Wingdings"/>
      </w:rPr>
    </w:lvl>
    <w:lvl w:ilvl="3" w:tplc="C7103210">
      <w:start w:val="1"/>
      <w:numFmt w:val="bullet"/>
      <w:lvlText w:val=""/>
      <w:lvlJc w:val="left"/>
      <w:pPr>
        <w:tabs>
          <w:tab w:val="num" w:pos="2880"/>
        </w:tabs>
        <w:ind w:left="2880" w:hanging="360"/>
      </w:pPr>
      <w:rPr>
        <w:rFonts w:ascii="Symbol" w:hAnsi="Symbol"/>
      </w:rPr>
    </w:lvl>
    <w:lvl w:ilvl="4" w:tplc="D714D6D2">
      <w:start w:val="1"/>
      <w:numFmt w:val="bullet"/>
      <w:lvlText w:val="o"/>
      <w:lvlJc w:val="left"/>
      <w:pPr>
        <w:tabs>
          <w:tab w:val="num" w:pos="3600"/>
        </w:tabs>
        <w:ind w:left="3600" w:hanging="360"/>
      </w:pPr>
      <w:rPr>
        <w:rFonts w:ascii="Courier New" w:hAnsi="Courier New"/>
      </w:rPr>
    </w:lvl>
    <w:lvl w:ilvl="5" w:tplc="E55454F4">
      <w:start w:val="1"/>
      <w:numFmt w:val="bullet"/>
      <w:lvlText w:val=""/>
      <w:lvlJc w:val="left"/>
      <w:pPr>
        <w:tabs>
          <w:tab w:val="num" w:pos="4320"/>
        </w:tabs>
        <w:ind w:left="4320" w:hanging="360"/>
      </w:pPr>
      <w:rPr>
        <w:rFonts w:ascii="Wingdings" w:hAnsi="Wingdings"/>
      </w:rPr>
    </w:lvl>
    <w:lvl w:ilvl="6" w:tplc="839468CA">
      <w:start w:val="1"/>
      <w:numFmt w:val="bullet"/>
      <w:lvlText w:val=""/>
      <w:lvlJc w:val="left"/>
      <w:pPr>
        <w:tabs>
          <w:tab w:val="num" w:pos="5040"/>
        </w:tabs>
        <w:ind w:left="5040" w:hanging="360"/>
      </w:pPr>
      <w:rPr>
        <w:rFonts w:ascii="Symbol" w:hAnsi="Symbol"/>
      </w:rPr>
    </w:lvl>
    <w:lvl w:ilvl="7" w:tplc="920C69C6">
      <w:start w:val="1"/>
      <w:numFmt w:val="bullet"/>
      <w:lvlText w:val="o"/>
      <w:lvlJc w:val="left"/>
      <w:pPr>
        <w:tabs>
          <w:tab w:val="num" w:pos="5760"/>
        </w:tabs>
        <w:ind w:left="5760" w:hanging="360"/>
      </w:pPr>
      <w:rPr>
        <w:rFonts w:ascii="Courier New" w:hAnsi="Courier New"/>
      </w:rPr>
    </w:lvl>
    <w:lvl w:ilvl="8" w:tplc="5F9EC316">
      <w:start w:val="1"/>
      <w:numFmt w:val="bullet"/>
      <w:lvlText w:val=""/>
      <w:lvlJc w:val="left"/>
      <w:pPr>
        <w:tabs>
          <w:tab w:val="num" w:pos="6480"/>
        </w:tabs>
        <w:ind w:left="6480" w:hanging="360"/>
      </w:pPr>
      <w:rPr>
        <w:rFonts w:ascii="Wingdings" w:hAnsi="Wingdings"/>
      </w:rPr>
    </w:lvl>
  </w:abstractNum>
  <w:abstractNum w:abstractNumId="9" w15:restartNumberingAfterBreak="0">
    <w:nsid w:val="0000000A"/>
    <w:multiLevelType w:val="hybridMultilevel"/>
    <w:tmpl w:val="0000000A"/>
    <w:lvl w:ilvl="0" w:tplc="EA18560C">
      <w:start w:val="1"/>
      <w:numFmt w:val="bullet"/>
      <w:lvlText w:val=""/>
      <w:lvlJc w:val="left"/>
      <w:pPr>
        <w:ind w:left="720" w:hanging="360"/>
      </w:pPr>
      <w:rPr>
        <w:rFonts w:ascii="Symbol" w:hAnsi="Symbol"/>
      </w:rPr>
    </w:lvl>
    <w:lvl w:ilvl="1" w:tplc="7C5EA466">
      <w:start w:val="1"/>
      <w:numFmt w:val="bullet"/>
      <w:lvlText w:val="o"/>
      <w:lvlJc w:val="left"/>
      <w:pPr>
        <w:tabs>
          <w:tab w:val="num" w:pos="1440"/>
        </w:tabs>
        <w:ind w:left="1440" w:hanging="360"/>
      </w:pPr>
      <w:rPr>
        <w:rFonts w:ascii="Courier New" w:hAnsi="Courier New"/>
      </w:rPr>
    </w:lvl>
    <w:lvl w:ilvl="2" w:tplc="5D645E82">
      <w:start w:val="1"/>
      <w:numFmt w:val="bullet"/>
      <w:lvlText w:val=""/>
      <w:lvlJc w:val="left"/>
      <w:pPr>
        <w:tabs>
          <w:tab w:val="num" w:pos="2160"/>
        </w:tabs>
        <w:ind w:left="2160" w:hanging="360"/>
      </w:pPr>
      <w:rPr>
        <w:rFonts w:ascii="Wingdings" w:hAnsi="Wingdings"/>
      </w:rPr>
    </w:lvl>
    <w:lvl w:ilvl="3" w:tplc="0F1041A8">
      <w:start w:val="1"/>
      <w:numFmt w:val="bullet"/>
      <w:lvlText w:val=""/>
      <w:lvlJc w:val="left"/>
      <w:pPr>
        <w:tabs>
          <w:tab w:val="num" w:pos="2880"/>
        </w:tabs>
        <w:ind w:left="2880" w:hanging="360"/>
      </w:pPr>
      <w:rPr>
        <w:rFonts w:ascii="Symbol" w:hAnsi="Symbol"/>
      </w:rPr>
    </w:lvl>
    <w:lvl w:ilvl="4" w:tplc="376CB8E6">
      <w:start w:val="1"/>
      <w:numFmt w:val="bullet"/>
      <w:lvlText w:val="o"/>
      <w:lvlJc w:val="left"/>
      <w:pPr>
        <w:tabs>
          <w:tab w:val="num" w:pos="3600"/>
        </w:tabs>
        <w:ind w:left="3600" w:hanging="360"/>
      </w:pPr>
      <w:rPr>
        <w:rFonts w:ascii="Courier New" w:hAnsi="Courier New"/>
      </w:rPr>
    </w:lvl>
    <w:lvl w:ilvl="5" w:tplc="D280F1D2">
      <w:start w:val="1"/>
      <w:numFmt w:val="bullet"/>
      <w:lvlText w:val=""/>
      <w:lvlJc w:val="left"/>
      <w:pPr>
        <w:tabs>
          <w:tab w:val="num" w:pos="4320"/>
        </w:tabs>
        <w:ind w:left="4320" w:hanging="360"/>
      </w:pPr>
      <w:rPr>
        <w:rFonts w:ascii="Wingdings" w:hAnsi="Wingdings"/>
      </w:rPr>
    </w:lvl>
    <w:lvl w:ilvl="6" w:tplc="9846200E">
      <w:start w:val="1"/>
      <w:numFmt w:val="bullet"/>
      <w:lvlText w:val=""/>
      <w:lvlJc w:val="left"/>
      <w:pPr>
        <w:tabs>
          <w:tab w:val="num" w:pos="5040"/>
        </w:tabs>
        <w:ind w:left="5040" w:hanging="360"/>
      </w:pPr>
      <w:rPr>
        <w:rFonts w:ascii="Symbol" w:hAnsi="Symbol"/>
      </w:rPr>
    </w:lvl>
    <w:lvl w:ilvl="7" w:tplc="2E58483A">
      <w:start w:val="1"/>
      <w:numFmt w:val="bullet"/>
      <w:lvlText w:val="o"/>
      <w:lvlJc w:val="left"/>
      <w:pPr>
        <w:tabs>
          <w:tab w:val="num" w:pos="5760"/>
        </w:tabs>
        <w:ind w:left="5760" w:hanging="360"/>
      </w:pPr>
      <w:rPr>
        <w:rFonts w:ascii="Courier New" w:hAnsi="Courier New"/>
      </w:rPr>
    </w:lvl>
    <w:lvl w:ilvl="8" w:tplc="393E4FC6">
      <w:start w:val="1"/>
      <w:numFmt w:val="bullet"/>
      <w:lvlText w:val=""/>
      <w:lvlJc w:val="left"/>
      <w:pPr>
        <w:tabs>
          <w:tab w:val="num" w:pos="6480"/>
        </w:tabs>
        <w:ind w:left="6480" w:hanging="360"/>
      </w:pPr>
      <w:rPr>
        <w:rFonts w:ascii="Wingdings" w:hAnsi="Wingdings"/>
      </w:rPr>
    </w:lvl>
  </w:abstractNum>
  <w:abstractNum w:abstractNumId="10" w15:restartNumberingAfterBreak="0">
    <w:nsid w:val="0000000B"/>
    <w:multiLevelType w:val="hybridMultilevel"/>
    <w:tmpl w:val="0000000B"/>
    <w:lvl w:ilvl="0" w:tplc="744E377A">
      <w:start w:val="1"/>
      <w:numFmt w:val="bullet"/>
      <w:lvlText w:val=""/>
      <w:lvlJc w:val="left"/>
      <w:pPr>
        <w:ind w:left="720" w:hanging="360"/>
      </w:pPr>
      <w:rPr>
        <w:rFonts w:ascii="Symbol" w:hAnsi="Symbol"/>
      </w:rPr>
    </w:lvl>
    <w:lvl w:ilvl="1" w:tplc="92F09B14">
      <w:start w:val="1"/>
      <w:numFmt w:val="bullet"/>
      <w:lvlText w:val="o"/>
      <w:lvlJc w:val="left"/>
      <w:pPr>
        <w:tabs>
          <w:tab w:val="num" w:pos="1440"/>
        </w:tabs>
        <w:ind w:left="1440" w:hanging="360"/>
      </w:pPr>
      <w:rPr>
        <w:rFonts w:ascii="Courier New" w:hAnsi="Courier New"/>
      </w:rPr>
    </w:lvl>
    <w:lvl w:ilvl="2" w:tplc="D26869D0">
      <w:start w:val="1"/>
      <w:numFmt w:val="bullet"/>
      <w:lvlText w:val=""/>
      <w:lvlJc w:val="left"/>
      <w:pPr>
        <w:tabs>
          <w:tab w:val="num" w:pos="2160"/>
        </w:tabs>
        <w:ind w:left="2160" w:hanging="360"/>
      </w:pPr>
      <w:rPr>
        <w:rFonts w:ascii="Wingdings" w:hAnsi="Wingdings"/>
      </w:rPr>
    </w:lvl>
    <w:lvl w:ilvl="3" w:tplc="E7229582">
      <w:start w:val="1"/>
      <w:numFmt w:val="bullet"/>
      <w:lvlText w:val=""/>
      <w:lvlJc w:val="left"/>
      <w:pPr>
        <w:tabs>
          <w:tab w:val="num" w:pos="2880"/>
        </w:tabs>
        <w:ind w:left="2880" w:hanging="360"/>
      </w:pPr>
      <w:rPr>
        <w:rFonts w:ascii="Symbol" w:hAnsi="Symbol"/>
      </w:rPr>
    </w:lvl>
    <w:lvl w:ilvl="4" w:tplc="2E864E58">
      <w:start w:val="1"/>
      <w:numFmt w:val="bullet"/>
      <w:lvlText w:val="o"/>
      <w:lvlJc w:val="left"/>
      <w:pPr>
        <w:tabs>
          <w:tab w:val="num" w:pos="3600"/>
        </w:tabs>
        <w:ind w:left="3600" w:hanging="360"/>
      </w:pPr>
      <w:rPr>
        <w:rFonts w:ascii="Courier New" w:hAnsi="Courier New"/>
      </w:rPr>
    </w:lvl>
    <w:lvl w:ilvl="5" w:tplc="DA8CA5C2">
      <w:start w:val="1"/>
      <w:numFmt w:val="bullet"/>
      <w:lvlText w:val=""/>
      <w:lvlJc w:val="left"/>
      <w:pPr>
        <w:tabs>
          <w:tab w:val="num" w:pos="4320"/>
        </w:tabs>
        <w:ind w:left="4320" w:hanging="360"/>
      </w:pPr>
      <w:rPr>
        <w:rFonts w:ascii="Wingdings" w:hAnsi="Wingdings"/>
      </w:rPr>
    </w:lvl>
    <w:lvl w:ilvl="6" w:tplc="734CCE5E">
      <w:start w:val="1"/>
      <w:numFmt w:val="bullet"/>
      <w:lvlText w:val=""/>
      <w:lvlJc w:val="left"/>
      <w:pPr>
        <w:tabs>
          <w:tab w:val="num" w:pos="5040"/>
        </w:tabs>
        <w:ind w:left="5040" w:hanging="360"/>
      </w:pPr>
      <w:rPr>
        <w:rFonts w:ascii="Symbol" w:hAnsi="Symbol"/>
      </w:rPr>
    </w:lvl>
    <w:lvl w:ilvl="7" w:tplc="6E66BE62">
      <w:start w:val="1"/>
      <w:numFmt w:val="bullet"/>
      <w:lvlText w:val="o"/>
      <w:lvlJc w:val="left"/>
      <w:pPr>
        <w:tabs>
          <w:tab w:val="num" w:pos="5760"/>
        </w:tabs>
        <w:ind w:left="5760" w:hanging="360"/>
      </w:pPr>
      <w:rPr>
        <w:rFonts w:ascii="Courier New" w:hAnsi="Courier New"/>
      </w:rPr>
    </w:lvl>
    <w:lvl w:ilvl="8" w:tplc="33C0D83A">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E62BC"/>
    <w:rsid w:val="000A0EF8"/>
    <w:rsid w:val="000B4686"/>
    <w:rsid w:val="00126A9C"/>
    <w:rsid w:val="00187BA3"/>
    <w:rsid w:val="001E577F"/>
    <w:rsid w:val="0025533D"/>
    <w:rsid w:val="00302F97"/>
    <w:rsid w:val="003049A6"/>
    <w:rsid w:val="003A28FE"/>
    <w:rsid w:val="003B4E3F"/>
    <w:rsid w:val="004416B7"/>
    <w:rsid w:val="00451F2A"/>
    <w:rsid w:val="00453F86"/>
    <w:rsid w:val="004B3D54"/>
    <w:rsid w:val="005003E5"/>
    <w:rsid w:val="00543388"/>
    <w:rsid w:val="005D25BE"/>
    <w:rsid w:val="005D66DB"/>
    <w:rsid w:val="006255A0"/>
    <w:rsid w:val="00630AE9"/>
    <w:rsid w:val="006420D1"/>
    <w:rsid w:val="006806D9"/>
    <w:rsid w:val="006A5191"/>
    <w:rsid w:val="00726D3F"/>
    <w:rsid w:val="007976F2"/>
    <w:rsid w:val="007A16E8"/>
    <w:rsid w:val="007D317B"/>
    <w:rsid w:val="007E24D7"/>
    <w:rsid w:val="0087393A"/>
    <w:rsid w:val="008E62BC"/>
    <w:rsid w:val="008F11F2"/>
    <w:rsid w:val="00983E0B"/>
    <w:rsid w:val="00984AF8"/>
    <w:rsid w:val="009A3EFD"/>
    <w:rsid w:val="00A254E7"/>
    <w:rsid w:val="00A73D48"/>
    <w:rsid w:val="00B15F91"/>
    <w:rsid w:val="00B65749"/>
    <w:rsid w:val="00B73419"/>
    <w:rsid w:val="00B87FB9"/>
    <w:rsid w:val="00BF5A53"/>
    <w:rsid w:val="00CC1AAE"/>
    <w:rsid w:val="00CF48CE"/>
    <w:rsid w:val="00DF7D97"/>
    <w:rsid w:val="00E35DA6"/>
    <w:rsid w:val="00E4094B"/>
    <w:rsid w:val="00F03887"/>
    <w:rsid w:val="00F51090"/>
    <w:rsid w:val="00F841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B521D0-004A-404D-91B0-2243CB8F5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
    <w:name w:val="div_document"/>
    <w:basedOn w:val="Normal"/>
    <w:pPr>
      <w:spacing w:line="280" w:lineRule="atLeast"/>
    </w:pPr>
    <w:rPr>
      <w:color w:val="231F20"/>
    </w:rPr>
  </w:style>
  <w:style w:type="paragraph" w:customStyle="1" w:styleId="divdocumentdivnameSec">
    <w:name w:val="div_document_div_nameSec"/>
    <w:basedOn w:val="Normal"/>
    <w:pPr>
      <w:shd w:val="clear" w:color="auto" w:fill="084B81"/>
    </w:pPr>
    <w:rPr>
      <w:color w:val="FFFFFF"/>
      <w:shd w:val="clear" w:color="auto" w:fill="084B81"/>
    </w:rPr>
  </w:style>
  <w:style w:type="character" w:customStyle="1" w:styleId="divPARAGRAPHNAMEdiv">
    <w:name w:val="div_PARAGRAPH_NAME &gt; div"/>
    <w:basedOn w:val="DefaultParagraphFont"/>
    <w:rPr>
      <w:shd w:val="clear" w:color="auto" w:fill="155D4F"/>
    </w:rPr>
  </w:style>
  <w:style w:type="character" w:customStyle="1" w:styleId="divdocumentupdate-font-sizedivname">
    <w:name w:val="div_document_update-font-size_div_name"/>
    <w:basedOn w:val="DefaultParagraphFont"/>
    <w:rPr>
      <w:sz w:val="76"/>
      <w:szCs w:val="76"/>
    </w:rPr>
  </w:style>
  <w:style w:type="paragraph" w:customStyle="1" w:styleId="gap-btn-hidden">
    <w:name w:val="gap-btn-hidden"/>
    <w:basedOn w:val="Normal"/>
    <w:rPr>
      <w:vanish/>
    </w:rPr>
  </w:style>
  <w:style w:type="character" w:customStyle="1" w:styleId="nametablediv">
    <w:name w:val="nametable &gt; div"/>
    <w:basedOn w:val="DefaultParagraphFont"/>
    <w:rPr>
      <w:shd w:val="clear" w:color="auto" w:fill="155D4F"/>
    </w:rPr>
  </w:style>
  <w:style w:type="paragraph" w:customStyle="1" w:styleId="div">
    <w:name w:val="div"/>
    <w:basedOn w:val="Normal"/>
  </w:style>
  <w:style w:type="paragraph" w:customStyle="1" w:styleId="nametabledivParagraph">
    <w:name w:val="nametable &gt; div Paragraph"/>
    <w:basedOn w:val="Normal"/>
    <w:pPr>
      <w:shd w:val="clear" w:color="auto" w:fill="155D4F"/>
    </w:pPr>
    <w:rPr>
      <w:shd w:val="clear" w:color="auto" w:fill="155D4F"/>
    </w:rPr>
  </w:style>
  <w:style w:type="table" w:customStyle="1" w:styleId="nametable">
    <w:name w:val="nametable"/>
    <w:basedOn w:val="TableNormal"/>
    <w:tblPr/>
  </w:style>
  <w:style w:type="paragraph" w:customStyle="1" w:styleId="divdocumentdivinnername">
    <w:name w:val="div_document_div_innername"/>
    <w:basedOn w:val="Normal"/>
    <w:pPr>
      <w:pBdr>
        <w:bottom w:val="none" w:sz="0" w:space="15" w:color="auto"/>
      </w:pBdr>
    </w:pPr>
  </w:style>
  <w:style w:type="character" w:customStyle="1" w:styleId="span">
    <w:name w:val="span"/>
    <w:basedOn w:val="DefaultParagraphFont"/>
    <w:rPr>
      <w:sz w:val="24"/>
      <w:szCs w:val="24"/>
      <w:bdr w:val="none" w:sz="0" w:space="0" w:color="auto"/>
      <w:vertAlign w:val="baseline"/>
    </w:rPr>
  </w:style>
  <w:style w:type="character" w:customStyle="1" w:styleId="divdocumentdivinnernameCharacter">
    <w:name w:val="div_document_div_innername Character"/>
    <w:basedOn w:val="DefaultParagraphFont"/>
  </w:style>
  <w:style w:type="table" w:customStyle="1" w:styleId="divdocumentdivPARAGRAPHNAME">
    <w:name w:val="div_document_div_PARAGRAPH_NAME"/>
    <w:basedOn w:val="TableNormal"/>
    <w:tblPr/>
  </w:style>
  <w:style w:type="paragraph" w:customStyle="1" w:styleId="divdocumentdivSECTIONCNTC">
    <w:name w:val="div_document_div_SECTION_CNTC"/>
    <w:basedOn w:val="Normal"/>
    <w:pPr>
      <w:shd w:val="clear" w:color="auto" w:fill="084B81"/>
    </w:pPr>
    <w:rPr>
      <w:color w:val="FFFFFF"/>
      <w:shd w:val="clear" w:color="auto" w:fill="084B81"/>
    </w:rPr>
  </w:style>
  <w:style w:type="character" w:customStyle="1" w:styleId="divPARAGRAPHCNTCdiv">
    <w:name w:val="div_PARAGRAPH_CNTC &gt; div"/>
    <w:basedOn w:val="DefaultParagraphFont"/>
    <w:rPr>
      <w:shd w:val="clear" w:color="auto" w:fill="155D4F"/>
    </w:rPr>
  </w:style>
  <w:style w:type="paragraph" w:customStyle="1" w:styleId="divinnercontact">
    <w:name w:val="div_innercontact"/>
    <w:basedOn w:val="div"/>
  </w:style>
  <w:style w:type="character" w:customStyle="1" w:styleId="sprtr">
    <w:name w:val="sprtr"/>
    <w:basedOn w:val="DefaultParagraphFont"/>
  </w:style>
  <w:style w:type="character" w:customStyle="1" w:styleId="divCharacter">
    <w:name w:val="div Character"/>
    <w:basedOn w:val="DefaultParagraphFont"/>
    <w:rPr>
      <w:sz w:val="24"/>
      <w:szCs w:val="24"/>
      <w:bdr w:val="none" w:sz="0" w:space="0" w:color="auto"/>
      <w:vertAlign w:val="baseline"/>
    </w:rPr>
  </w:style>
  <w:style w:type="table" w:customStyle="1" w:styleId="divdocumentdivPARAGRAPHCNTC">
    <w:name w:val="div_document_div_PARAGRAPH_CNTC"/>
    <w:basedOn w:val="TableNormal"/>
    <w:tblPr/>
  </w:style>
  <w:style w:type="paragraph" w:customStyle="1" w:styleId="divdocumentsection">
    <w:name w:val="div_document_section"/>
    <w:basedOn w:val="Normal"/>
  </w:style>
  <w:style w:type="character" w:customStyle="1" w:styleId="divdocumentdivSECTIONCNTCdivsectionnotbtnlnkdisplaycell">
    <w:name w:val="div_document_div_SECTION_CNTC + div_section_not(.btnlnk)_displaycell"/>
    <w:basedOn w:val="DefaultParagraphFont"/>
  </w:style>
  <w:style w:type="paragraph" w:customStyle="1" w:styleId="topborder">
    <w:name w:val="topborder"/>
    <w:basedOn w:val="Normal"/>
    <w:pPr>
      <w:pBdr>
        <w:top w:val="single" w:sz="8" w:space="0" w:color="E3D7DA"/>
        <w:bottom w:val="none" w:sz="0" w:space="6" w:color="auto"/>
      </w:pBdr>
      <w:spacing w:line="0" w:lineRule="atLeast"/>
    </w:pPr>
    <w:rPr>
      <w:sz w:val="0"/>
      <w:szCs w:val="0"/>
    </w:rPr>
  </w:style>
  <w:style w:type="table" w:customStyle="1" w:styleId="displaytable">
    <w:name w:val="displaytable"/>
    <w:basedOn w:val="TableNormal"/>
    <w:tblPr/>
  </w:style>
  <w:style w:type="paragraph" w:customStyle="1" w:styleId="divheading">
    <w:name w:val="div_heading"/>
    <w:basedOn w:val="div"/>
    <w:pPr>
      <w:pBdr>
        <w:bottom w:val="none" w:sz="0" w:space="5" w:color="auto"/>
      </w:pBdr>
    </w:pPr>
  </w:style>
  <w:style w:type="paragraph" w:customStyle="1" w:styleId="divdocumentdivsectiontitle">
    <w:name w:val="div_document_div_sectiontitle"/>
    <w:basedOn w:val="Normal"/>
    <w:pPr>
      <w:spacing w:line="300" w:lineRule="atLeast"/>
    </w:pPr>
    <w:rPr>
      <w:color w:val="155D4F"/>
      <w:sz w:val="30"/>
      <w:szCs w:val="30"/>
    </w:rPr>
  </w:style>
  <w:style w:type="paragraph" w:customStyle="1" w:styleId="divdocumentdivparagraph">
    <w:name w:val="div_document_div_paragraph"/>
    <w:basedOn w:val="Normal"/>
  </w:style>
  <w:style w:type="paragraph" w:customStyle="1" w:styleId="divdocumentsinglecolumn">
    <w:name w:val="div_document_singlecolumn"/>
    <w:basedOn w:val="Normal"/>
  </w:style>
  <w:style w:type="paragraph" w:customStyle="1" w:styleId="p">
    <w:name w:val="p"/>
    <w:basedOn w:val="Normal"/>
  </w:style>
  <w:style w:type="character" w:customStyle="1" w:styleId="displaycell">
    <w:name w:val="displaycell"/>
    <w:basedOn w:val="DefaultParagraphFont"/>
  </w:style>
  <w:style w:type="character" w:customStyle="1" w:styleId="singlecolumnspanpaddedlinenth-child1">
    <w:name w:val="singlecolumn_span_paddedline_nth-child(1)"/>
    <w:basedOn w:val="DefaultParagraphFont"/>
  </w:style>
  <w:style w:type="character" w:customStyle="1" w:styleId="jobtitle">
    <w:name w:val="jobtitle"/>
    <w:basedOn w:val="DefaultParagraphFont"/>
    <w:rPr>
      <w:b/>
      <w:bCs/>
      <w:caps/>
    </w:rPr>
  </w:style>
  <w:style w:type="paragraph" w:customStyle="1" w:styleId="spanpaddedline">
    <w:name w:val="span_paddedline"/>
    <w:basedOn w:val="spanParagraph"/>
  </w:style>
  <w:style w:type="paragraph" w:customStyle="1" w:styleId="spanParagraph">
    <w:name w:val="span Paragraph"/>
    <w:basedOn w:val="Normal"/>
  </w:style>
  <w:style w:type="paragraph" w:customStyle="1" w:styleId="divdocumentulli">
    <w:name w:val="div_document_ul_li"/>
    <w:basedOn w:val="Normal"/>
    <w:pPr>
      <w:pBdr>
        <w:left w:val="none" w:sz="0" w:space="5" w:color="auto"/>
      </w:pBdr>
    </w:pPr>
  </w:style>
  <w:style w:type="table" w:customStyle="1" w:styleId="divdocumenttable">
    <w:name w:val="div_document_table"/>
    <w:basedOn w:val="TableNormal"/>
    <w:tblPr/>
  </w:style>
  <w:style w:type="character" w:customStyle="1" w:styleId="Strong1">
    <w:name w:val="Strong1"/>
    <w:basedOn w:val="DefaultParagraphFont"/>
    <w:rPr>
      <w:sz w:val="24"/>
      <w:szCs w:val="24"/>
      <w:bdr w:val="none" w:sz="0" w:space="0" w:color="auto"/>
      <w:vertAlign w:val="baseline"/>
    </w:rPr>
  </w:style>
  <w:style w:type="character" w:customStyle="1" w:styleId="documentlangSecparagraph">
    <w:name w:val="document_langSec_paragraph"/>
    <w:basedOn w:val="DefaultParagraphFont"/>
  </w:style>
  <w:style w:type="paragraph" w:customStyle="1" w:styleId="documentlangSecsinglecolumn">
    <w:name w:val="document_langSec_singlecolumn"/>
    <w:basedOn w:val="Normal"/>
  </w:style>
  <w:style w:type="character" w:customStyle="1" w:styleId="documentlangSecfirstparagraphfield">
    <w:name w:val="document_langSec_firstparagraph_field"/>
    <w:basedOn w:val="DefaultParagraphFont"/>
  </w:style>
  <w:style w:type="character" w:customStyle="1" w:styleId="documentlangSecinfotilesecfieldnth-child1spannth-child1">
    <w:name w:val="document_langSec_infotilesec_field_nth-child(1) &gt; span_nth-child(1)"/>
    <w:basedOn w:val="DefaultParagraphFont"/>
    <w:rPr>
      <w:b/>
      <w:bCs/>
    </w:rPr>
  </w:style>
  <w:style w:type="character" w:customStyle="1" w:styleId="documentlangSecinfotilesecfieldnth-child1colon">
    <w:name w:val="document_langSec_infotilesec_field_nth-child(1)_colon"/>
    <w:basedOn w:val="DefaultParagraphFont"/>
    <w:rPr>
      <w:b/>
      <w:bCs/>
    </w:rPr>
  </w:style>
  <w:style w:type="character" w:customStyle="1" w:styleId="documentlangSecfieldany">
    <w:name w:val="document_langSec_field_any"/>
    <w:basedOn w:val="DefaultParagraphFont"/>
  </w:style>
  <w:style w:type="paragraph" w:customStyle="1" w:styleId="documentsliced-rect">
    <w:name w:val="document_sliced-rect"/>
    <w:basedOn w:val="Normal"/>
  </w:style>
  <w:style w:type="character" w:customStyle="1" w:styleId="documentsliced-rectCharacter">
    <w:name w:val="document_sliced-rect Character"/>
    <w:basedOn w:val="DefaultParagraphFont"/>
  </w:style>
  <w:style w:type="character" w:customStyle="1" w:styleId="documentlangSecinfotileseccolon">
    <w:name w:val="document_langSec_infotilesec_colon"/>
    <w:basedOn w:val="DefaultParagraphFont"/>
    <w:rPr>
      <w:vanish/>
    </w:rPr>
  </w:style>
  <w:style w:type="table" w:customStyle="1" w:styleId="documentlangSeclnggparatable">
    <w:name w:val="document_langSec_lnggparatable"/>
    <w:basedOn w:val="TableNormal"/>
    <w:tblPr/>
  </w:style>
  <w:style w:type="character" w:styleId="Hyperlink">
    <w:name w:val="Hyperlink"/>
    <w:basedOn w:val="DefaultParagraphFont"/>
    <w:uiPriority w:val="99"/>
    <w:unhideWhenUsed/>
    <w:rsid w:val="009A3EF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843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www.sciencedirect.com/science/article/pii/S2214785320352883" TargetMode="Externa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Piraichudan Nagarajan</vt:lpstr>
    </vt:vector>
  </TitlesOfParts>
  <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Piraichudan Nagarajan</dc:title>
  <dc:creator>Piraichudan N</dc:creator>
  <cp:lastModifiedBy>Microsoft account</cp:lastModifiedBy>
  <cp:revision>39</cp:revision>
  <cp:lastPrinted>2024-07-28T11:33:00Z</cp:lastPrinted>
  <dcterms:created xsi:type="dcterms:W3CDTF">2024-07-28T11:24:00Z</dcterms:created>
  <dcterms:modified xsi:type="dcterms:W3CDTF">2025-02-20T21:25:00Z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69a2db75-c5e6-4687-9e51-7f3d7a89ca95</vt:lpwstr>
  </property>
  <property fmtid="{D5CDD505-2E9C-101B-9397-08002B2CF9AE}" pid="3" name="x1ye=0">
    <vt:lpwstr>zE4AAB+LCAAAAAAABAAUmsVipFAURD+IBW7Lxt0lsMPdna8fZpt0d+Bx76lTSWCIh3CEgGEG4TkUZiH+x/GY8EMYhKV5EmOod5Or1c+V8gFaYcz3IRNaYYJJNFhuypa9yqj7UUysSchsk/uh6++ctBSMz9lYDNEPzHxMq5KTs0PhIhurKsML6JD4CQBVcsoFLAYELEPdHo3RwNfMRzDTjwUB6JCB+7O8wIWoShYHTgpctqwgaR7coW7FTOkQgst</vt:lpwstr>
  </property>
  <property fmtid="{D5CDD505-2E9C-101B-9397-08002B2CF9AE}" pid="4" name="x1ye=1">
    <vt:lpwstr>fPahEr06z946gRtd/DkfSPkGdzu6it00L2Hd93plUKagRPdDGsNvyN+O3QOB7FWnObZeVwQwl0QawFtzapu20vwrJqlqJ/8IAiHA5kDfqnNLTR8IT/vvzSv7epYzD1HWfHcTeYNPu/UfSkKJXjjG9HARGvLyN0qPtjS56x9x3X3Y9VbsjJ7y9oTfrj/VSrdHebIL4XVPdEyzCONQZkbmddp5W2dR+cv2jyFZUI5N9tIq80oE0SYiyQ0NBtwmq9P</vt:lpwstr>
  </property>
  <property fmtid="{D5CDD505-2E9C-101B-9397-08002B2CF9AE}" pid="5" name="x1ye=10">
    <vt:lpwstr>EN83PvRPfzRr687dXAVuiSqIXfUUtAwtSo4qKEh7A+aNv1YHoa9ygUYRru/PeUv3QVpxmINbLxk4w24GbpXtNuU1LbiW0RosVg4FzspfXs+kvl0v22EhaQ5yfbbjT0gGv7+CXMFHGLg2j1qCYsI8c8eRmMJz6GJE1iaBM3D52S7WRl+UL+2cBfJlz2oITrNyQLDRxYkNFHV747pRqsectlExGmKOITOOx9UL1h744ZThdmmRxSLaA9efFVH0Upv</vt:lpwstr>
  </property>
  <property fmtid="{D5CDD505-2E9C-101B-9397-08002B2CF9AE}" pid="6" name="x1ye=11">
    <vt:lpwstr>Vx2TlcYHNlKJzOg3VIxCjCZOPPHjeGREP3GauaJcWM/fMtr+yGor1cyLRRWa0bosk5DfnpEWfuSL07AHz37t5NUNso7uMteo/fVKQVYcz/ih0jXKJxPi9HgdugI6Zvn/oNY5fZ7/e6yLoto3xG2ms2otXTicUhN4xFdxnpnHRkB77d64PGF+jAYRZasimcV0AlFpFrzJULG0AXlwXtvJ9PtIp0XUUtTU8wMgt4rowZIPkjp9c9Tz4L0L8Gp5br3</vt:lpwstr>
  </property>
  <property fmtid="{D5CDD505-2E9C-101B-9397-08002B2CF9AE}" pid="7" name="x1ye=12">
    <vt:lpwstr>DQ3m/kgARP3r80c8i6zOLPAfHG2YI76Lpq0OPg6YyoEaALv6KnxT/tcDPovAt1agucVzgw+PYLQT+RNz6kYOWv9H8oectVdjDYuhUn/+bhtmy9o4QPQL7x9OCAX+MSjwYyL8L88P6HFb669Qyv1v0npZkDuOypdVM+q3oAJvgfjtBi6lxmNBnHZRD892aAp3oadotheGb6LBhOroPKNnCRElhGf04cJIjOZUQRy7RGqkHHVM0+6eIOU07Q/A/0K</vt:lpwstr>
  </property>
  <property fmtid="{D5CDD505-2E9C-101B-9397-08002B2CF9AE}" pid="8" name="x1ye=13">
    <vt:lpwstr>yYCOf5L+TituDevJRnlrTUk6zpPXdEEb66YK1u7IGXoh2BKcOI8X5YiCy+yUDQUkUFzkDuUUg+lOWk4s15g2lu584MVO4AS0f/rUnV57pbrz+SsE74MyjWpQQxxirdXcCtvOzutkkHA6LDP/GSDrBtLHrksE8SvCrQi209Mhf1Jh8eHvZGMtPmkXuTSdlcMYw+8xszMIqgSqEVL/y0psWSTzY/UIKObCv96cCLvIl8Lf3j9/ggjMiaW3mU1ZwbU</vt:lpwstr>
  </property>
  <property fmtid="{D5CDD505-2E9C-101B-9397-08002B2CF9AE}" pid="9" name="x1ye=14">
    <vt:lpwstr>h+J6CJSq9Z2YtwzcmEwL6k6aIrMXAxSUPWLsjxi+2320eLHu587fcQ20T5kxJUp624Kg5PjL0MzNkeu7BiYhMPKdzC7p3tKC2YPDCAGHJwkjGUv7ijXKfyn2Rl/Nl+n/M7Ei89USfo6eP8XT8r8zpYT5IY5WvQAUOG4DWwZTLlT3hBViOPK5ANIUpNdBa3uSo7/Om5c9NMl+zQOkprdKnSY4mLt8v9OEgussjM2da2v3n3NfxhW+IvwFTG7sr4D</vt:lpwstr>
  </property>
  <property fmtid="{D5CDD505-2E9C-101B-9397-08002B2CF9AE}" pid="10" name="x1ye=15">
    <vt:lpwstr>2XyP5+cxpGHlPJ46kk5g+/0Aodyv5G4TQdNQg15qK+iVWBn51C73Sa46qn5uoTwBEq5eszqBrDz7U1BmZnxfKRC2vV0wcd7xr9yVo19tBRDVbXeesW/c7dIuAKrvNI0AzHwnJpNlYqoAg+I0lYTHsFqcpUkN+9T5ociWSLHmYC387vm4DPLwJ5JjGwE1JXIvt+7lotVYnMgwP4gDfEMAhsIUBlW6DcByB9sT9z8d1dedAjGJ8be5jHHX9zqukc6</vt:lpwstr>
  </property>
  <property fmtid="{D5CDD505-2E9C-101B-9397-08002B2CF9AE}" pid="11" name="x1ye=16">
    <vt:lpwstr>eivkRIFPdMIGDGvyfhUzGtZoMlxahvDEvbhC7BFRJ7D98J8IeUzq4wUjjkALkT583BkhIGUfwdHSUyqzkGoxxC2qrw480NERKdrE731f/aTqr43QUVpa0Mf0q+ZqQAbLU5jy1jbaiDa6QLtG82e0I6wRhzZjP3gpdydcXo33cvfLDMoSJIMD3wvvpXHSCp0Zp+D3amIddx6h/O45lI6/xvkTgXZs+5eeJ8nf3ukjnwO/tfou0cy+CvBsGdY0vp3</vt:lpwstr>
  </property>
  <property fmtid="{D5CDD505-2E9C-101B-9397-08002B2CF9AE}" pid="12" name="x1ye=17">
    <vt:lpwstr>Weijz2EGOPZLErkVbGL66RYZBDqUHY55QUnKBwR5Rvv1DCZ0KlucYvyWy6EGhhUfA32HQ/oQy/2pgwZ876hG+/GsL2JIM5HI+by1O5JeIAVKWbm+M1Js+Z7NuK6oVSOsTQ+AvOK5RIys2Br9xqmGW4r0GoH/fW/VzrH4//zr2KCvGelR1apKwHfq7b8Mf9e3p6yks2uRf+ZysUYNwkv0rPrcxYQpyTyqWYfAeJ9uFo2hvGARiGjtwQP8jeT5uNn</vt:lpwstr>
  </property>
  <property fmtid="{D5CDD505-2E9C-101B-9397-08002B2CF9AE}" pid="13" name="x1ye=18">
    <vt:lpwstr>Y2KmFsXNdQn4w2C0zr1g/NqAc39ftYNZSHV7reE1r0nVeqiQjvTKQbYqa36W5ZBKCloC2DtlqnEotMpSRlYqJvc9jJ2Fo6QpUjAHzuvmdaUtQf4p/lJDneNVZ6MM918HCpJEBxYit7kFU+bNaiWl1BOb6Y3X+NXiXE1rmTvyZxCadYAer+jP/a3TcdzSge5qikMV6sEavaeh36XluwIfo+tXPY1OtSMiYteyQCUJwRNmF3FKjOejdBDphka21ac</vt:lpwstr>
  </property>
  <property fmtid="{D5CDD505-2E9C-101B-9397-08002B2CF9AE}" pid="14" name="x1ye=19">
    <vt:lpwstr>WAlCnsi1PyyN9KS2upt8fEHAowgfNgHDv2sPRYPYoRsHNzKIRG6UwDfPABEQPHUKZY0/S/AhNa3tt1WapY2HE2fnnwyGWZrXFz0gqwZKyv0NrBJT6auv305Q6BHtPAUByJkSyXUs5p/cAgjfnBgilBh/cFka59QkHuibSQZ6EtZzFw/kf1dIUNZ3oH+FY2dkd3w5xhkZeO/bodR8J00hcRZDZwdVSAlUAVqHP3qlTBBnkQxZCYspPM1TT+ZEpy0</vt:lpwstr>
  </property>
  <property fmtid="{D5CDD505-2E9C-101B-9397-08002B2CF9AE}" pid="15" name="x1ye=2">
    <vt:lpwstr>0WRjY9EWAxvM0fqe6mKZWkN/UE4v0C+p3rKbhx+26HP2b5qc9St5vdRXoAhdgtFXkMfIfoVpvtH6ZIJiovWisg1aS8Hxyq6tLc5kI09wfIIolSIXiD/Db7DpKFrijOyqBf6bdPZ1Fc8wI6Li4V+Ktk+t5A8A/YFZJG25avUYqXLUaSLB8O7vVYEUBNyxEkvVaH/ctZERon/HuENzMxV1F854PVCvNW2ZOf20r2T7tAwRAi1nGghn5hA/jm0KBFo</vt:lpwstr>
  </property>
  <property fmtid="{D5CDD505-2E9C-101B-9397-08002B2CF9AE}" pid="16" name="x1ye=20">
    <vt:lpwstr>2RisKApMLkFzCf0vIynWWptvdlGzWuVBCn9pn3Lb5UxyTGy07IlitZcoTRIHHqdw2KysIdpZ7sDR1Oa6dlrVX7evdUw08/xIV3HICF12DhfEsR7C7teAzSB5T4call7/XIK3RuklM6sujJZo3003G+dhjiQBhDfKZst+rgQMJfPUXiOvJNSh3RCzhY7oZ/A5PTz39kAXC3QhXuuAKQ1l5dBX+i3Br/asKT/kFaa0ZlU55eY73ogtynqRngpgN5w</vt:lpwstr>
  </property>
  <property fmtid="{D5CDD505-2E9C-101B-9397-08002B2CF9AE}" pid="17" name="x1ye=21">
    <vt:lpwstr>8af8YH6OkkFPNfr42cetswuhV5736EdKJw0FP+F+3yehBZHuuMsKtYBlp0/rQEBYvypLCeGkdH1BTvBUTZHID5J5HAyGyIXjZ9UVLtzsgpYDglXl4kyUCZZRSPjN9Q5heiqHZej107CTnkNRJOBBgtgCCaRkI3OruKZ0dWCvPzPvzpFfSeoo0lQNWm85V3x6BasPTWaN/7pG02E9ZHKlSTBDc+i5zRpf0nOMHlzDUh10hRWpHEaS5JVdF0fj3Yh</vt:lpwstr>
  </property>
  <property fmtid="{D5CDD505-2E9C-101B-9397-08002B2CF9AE}" pid="18" name="x1ye=22">
    <vt:lpwstr>VzH1vElR/RE/DlrD4cm9Ant+ZLqfa+qA9/LUtuYS2G4/VghWt6tQXsyi+G7WVDhRybydwYRt+15LAFUOWGW6sEfmgx+Vur/GgYdgEboQj6Y4tAI1eD4BWFDDEuzFvIQLtEEdgA+rgRlIE8EgFBJ+L0HaIXnkrw9kP3e9Uu2vlY9IGnuRWq90Cjdb/rYU+uyvtm4fsK9uOD+ln+LKAIAX/PMvN/cK3vDx+Ni3vGDT/gUG3/RSgRTgv9gxS+zcB0V</vt:lpwstr>
  </property>
  <property fmtid="{D5CDD505-2E9C-101B-9397-08002B2CF9AE}" pid="19" name="x1ye=23">
    <vt:lpwstr>HXYnoW12/J9Hv0h0thwK0zRAO2xBf86536C6m9gQ5+Bo3WSQe/5cQ2og7ybGlG2t83IT+BvXzsAl/3VI1X1UyLkG7xEHnhSD8MoWnL2kUv4sTaNfNQ5Ez1hz7f30fZ4R9oi6EQqU30rvmbeYItcn7Uz/FDwHOHo3fqVEj9nXRzl4DcDzwyo4kKv7KiDqU1dA+PMUoQV0kgWoZgYc9jQO+ohNeSplEfBz63AhcvbSQ7zQGIdsyWONINyvlOIeoyi</vt:lpwstr>
  </property>
  <property fmtid="{D5CDD505-2E9C-101B-9397-08002B2CF9AE}" pid="20" name="x1ye=24">
    <vt:lpwstr>a+m55XPXgexudBt+83Dq7yiE9uhroPrtvAWfH32vAqvn8Mkzul3bTdb9Oc+m6YJCLyHHEV0FJjqz/go4l5Fe524dppK9W0IQ8dLnl+79+l1BgAW7Bp2Z85LhAI2vQIiglRKTv0uYMiH4dYzqJa6PKnUrVq/tuS6PjLnLcYL5fKf5N0WX0MkJ7ZJbAUTEEQuUs6+6AzyPNkrpgHzdOiXGGypjakTNbfCy/JEEBhN/cHibrrGsFlGioh0gRm41/Pp</vt:lpwstr>
  </property>
  <property fmtid="{D5CDD505-2E9C-101B-9397-08002B2CF9AE}" pid="21" name="x1ye=25">
    <vt:lpwstr>zwDWFd9gHfmlH/REJu4HYFx/m77D/aD/F1d29fZVh7fVuHjyU+DKsL8Xuq5iWpYtBxmqDii05q6OF3jZWSKQamUe470SQRuBPPnxZjI/0SamAVcyYmt29/Xa+wDt8U/uPNrUJEidLHuRsZ8ZABU/7NxMCazjH+efrz8HgRm+dEhjWT1ObKvklY5/PGSruj7dre1pVxfcQTGk9qFB/HUFLBAoDBWRFhHzMR12tiWfZweq96gLAX3Jt5b/Cw0fJa/</vt:lpwstr>
  </property>
  <property fmtid="{D5CDD505-2E9C-101B-9397-08002B2CF9AE}" pid="22" name="x1ye=26">
    <vt:lpwstr>VH7UmtTeQCdNFI/V3zefHKw1minu/7VQPAX+CauPhruio7kb9V9EbIw744Uzsl8egr3JyL/+TeP/vovrizauMHxYWqd2Dip+tJgOvIwFlCNtX9IvIiRWVfWaf5Konb3kWUvEYwX3vTiQ7F4bq4N1a4K5b82/YZAmm2tmBh9vR9x8MVHnjUQX5w8KK9Tp0ANUsfn6wDICTUqOrtGhX85P0Ya4LNK7kj/+Rz0CVWYfNcZJu90uQDkDiyr94g69C+6</vt:lpwstr>
  </property>
  <property fmtid="{D5CDD505-2E9C-101B-9397-08002B2CF9AE}" pid="23" name="x1ye=27">
    <vt:lpwstr>oHtcEwSkjlYnZ/05PTY2YkabQlEvOdixUqU2gvn2Ahb5AZkE5Jp99wCTPpT3m2eLWWm5x3Lw3rPexx+NEJ7h1mDxhepzGHsFvzswWspSQW3JD3wtFCQGpNfcdPUgyFCTvvh59EUeCWRlooDli9BykuWIN58KMOUwjdc8N0o+9XdSCZNWJjJ2FhJ8mcb1PZLf43PqDYKP8dfKq4mjH8vHG754IuZdTFE7j1i/euX0xCgOqGTgvh4xPDswVh9XC5R</vt:lpwstr>
  </property>
  <property fmtid="{D5CDD505-2E9C-101B-9397-08002B2CF9AE}" pid="24" name="x1ye=28">
    <vt:lpwstr>75lrT5FKAc69hE0Ddaz1FTsJoCVco2yaNPjrrl0lB2uABnjVPkMtdP6eTsL2d2t4p89q+8W28xUYt9GF1xF/6mLlWyLlofaOMew42WPPXV0GI9BhWkpYzn69Vgxq65be88WbvNR0OI1gTUu9uh7W2Nk6gMqSk7W4v30ue0j3gL0/7wBYg8rNECfxPexPLGMW22qm8tEMO3mVMZevBst0slu6UVGKQVv61pAqDVVfaW0TDaij6tlnG1sDc0bjk0N</vt:lpwstr>
  </property>
  <property fmtid="{D5CDD505-2E9C-101B-9397-08002B2CF9AE}" pid="25" name="x1ye=29">
    <vt:lpwstr>CyeX4Bxsb/wIUFdRIreQphuBsFqvgv78YSZTsD75te2lSxUChmsc3mX/nLDcVRBhtGJpr5gBJZ7gfxxbj6vcT/Yp9kzbIAQIpIfe4IXLfXgnCFubkmcjxP5MOeULcno2hVozF+fqW6CDYUID3RuA409/R9ZKvz/fJta085zuewl8mTD8cQPe/lqYVnK3GLRf7QAkBKs+UaFd/B0MS+MFkBhBQcnzcRHql5dcCvyY3RUgMc/7kVuNFto5mEcWtn3</vt:lpwstr>
  </property>
  <property fmtid="{D5CDD505-2E9C-101B-9397-08002B2CF9AE}" pid="26" name="x1ye=3">
    <vt:lpwstr>1BffgAJZ5Djp/GMtlTdTPU3DoLID5ws1hguBXI0dCIZ/6XIaelptT3dL8PrHWbO+czVkFoOpJaM3TFPG7THR9SBg/uN0zQgUp512FQKuRTYIhbdwMi1UQKNB7ZCgVInlCOme1HGaxjzQDUjdueklZ/msHhNk6E7Zkrcs89cApqdaZSRHFD+KTuSPczBTAXWmEPXS5ymQEvAEnPDabyaXsruLvOEoAIP2xYYSwNigPzZyKNz61PoZywHD+0NaLd+</vt:lpwstr>
  </property>
  <property fmtid="{D5CDD505-2E9C-101B-9397-08002B2CF9AE}" pid="27" name="x1ye=30">
    <vt:lpwstr>SYcO/5eIWZ7yhA6VSMsPKHvHecyH5GqmFMezOlHqkS80hUwdGn/aHOnpL18wcboBk7ANp/UVZhyEmcqvUYiH2BXwt70He+twylZ3RZg6Jg7iLtJ+/rzAQKKdrsojIb3YJZQX9SihnRcxB/kBRYXf8mECg7gAuPIeoptQNCRiA71cREROW45nkp2hdNzwnwJ6VmqrNhIgX9+BzvUXYnZSMHcxiibnHmUVWT7iR0ESTZoD9EQ79A+r4cq77EHB608</vt:lpwstr>
  </property>
  <property fmtid="{D5CDD505-2E9C-101B-9397-08002B2CF9AE}" pid="28" name="x1ye=31">
    <vt:lpwstr>35hRsCqNe09hRFOWtSiBzANgT2RpT0g4cYfKUwx1RdEphQF2fK/Cx+holA1jjdcxW2JiM7/JgAPPW1ZManLsDdasVBDxlrc1UkWDo4dFK4RTxg9b/88JfMtvRxai5gQevVuYM+ub/J43e2ZPVxeCvFsgmSp8lhD1ODvPABQiS5K/I2pu3fB4ixq+CdFijycY0SyIsoPSTyJkhr3ISX+KVoekpaOatp4+UTmlzCWLvoSR6lo/ZHjdphAbduh6VmG</vt:lpwstr>
  </property>
  <property fmtid="{D5CDD505-2E9C-101B-9397-08002B2CF9AE}" pid="29" name="x1ye=32">
    <vt:lpwstr>rTLTTH/+1GR9w/1mxx1nWVLnXAAAhOqTHrB+Y04CysIJRbxK1UXt7J5xZpNoWXIReS64wl3v0m3O4Ef+rx8c4qkZo4noUEnW7Pdc/VbtUlZ/dDB2FhLYIgDog72iK48XWkdFwTyzPihMrPJHxEZCepSM/F6L7jjY/IUd6g7Ixt14pUo67cJtDck51vuKqg6YRn++wDstkqwuWwURCbcKjmcQIiNezP0BOdNj3M6liSjojWHEmn/rnxj/Fl6BYkp</vt:lpwstr>
  </property>
  <property fmtid="{D5CDD505-2E9C-101B-9397-08002B2CF9AE}" pid="30" name="x1ye=33">
    <vt:lpwstr>YXqAd4dPs6gyOgXc4DRszRpJQdmvMf67f3OePXU7FMLFa+igrrmiGvzvFUXFZ9bl9weWmFHv553YWa5yXdcT7lfEk3rsqMPd2ixCtBaFbnYu+2mLdUfoQlxqKgUnYlcxOIURo2+2y3oaUib3LWbjLO2LXIuRNQ0QOGRRBtpTQBF8EnsARNPd5tq4uKoFM6gsfLTwjyHAGOoSB1ikuebStynHYcpFDqg3EChHwT9NstCa5/bmMXQVhRIkJRkoheQ</vt:lpwstr>
  </property>
  <property fmtid="{D5CDD505-2E9C-101B-9397-08002B2CF9AE}" pid="31" name="x1ye=34">
    <vt:lpwstr>3GGFPZ5kAUC0V/qWy4jocar2wt6aqrEO97dEGVYzgHYBDkLPIj4PQQ179xLq+HiNtZ/RwdFeQoE/7CDIH/7JcFQYcrqFhYpKu2WMn+/Bc+Z1nYhNdt4KC2DqdCIlvr7DPKieiL+7KY/hJmvTtvbhAmDISXVelAKv8qF30l31P/8jYEQ6NkAwdDoep+cyjZ85kytFn4zQS8zuq64lH6tdNszX2bbyXFVHY2zP5QOJWhsIzKgUGkvB9ExUjMX//cm</vt:lpwstr>
  </property>
  <property fmtid="{D5CDD505-2E9C-101B-9397-08002B2CF9AE}" pid="32" name="x1ye=35">
    <vt:lpwstr>/KFLIqV6pXdHC9e+7iFu4WndFBkkp9Ty9pqzvgAw+spZL3Dx7YwsHEU4EUGlhhwj3q6ghzUWByYiMeHKr0duXqFqN6/Uev9vXYDc25BGPlVoZcuboI9mr8FYGoZ92cCRM6pV93gXsvPpK38ZwLSfmhUG3vmFwerTQ7FuoJ5/8pyUkDVU/bOKDkywep0Zy4orH3O8Edu0qks3yfuuqcLjnBfzWMHSW4Cd/2IwOC7XH84RcWyhowRarsIjsxzubAa</vt:lpwstr>
  </property>
  <property fmtid="{D5CDD505-2E9C-101B-9397-08002B2CF9AE}" pid="33" name="x1ye=36">
    <vt:lpwstr>daFskUEmXp6YU3F6fwbVlWf439nBm/vmQ9ZaMeWaq15SS6Xlr4PaGSwgO63wY6eP2BodJhlRtkkbVhPK40kC5TB3X/OiZ2Ob116yqmFFYrn5W88rZgvHY0U3PFQ3CVIFNWkRSv4UH6SJwl88eDiSvxQX9lFjOcBrfza22U6q3HQVS3wl/tkUcx1I3Ta7qDewdXHebw9dneSKCWT91TSBgvLa6jzhrFC4w5U7j9k2zfje6KLHPQham7l5tr2wRTf</vt:lpwstr>
  </property>
  <property fmtid="{D5CDD505-2E9C-101B-9397-08002B2CF9AE}" pid="34" name="x1ye=37">
    <vt:lpwstr>xBXAQC6r8sd9zYYT3wgF6Ano5qBi14vncBnJTZ8V/8/77Syp6e5iSMRsyzN9YZQIF0+C6fXoq8RbB7HEMc3mdL5xJDnnBGTFwKl3N4EnGSXWvMe1lFeiCQyrUc6yFyWt4pxky+FPYT1wyyQ6XR4Nvg5sKOvpmyLl2COo2W03H4PMJwWxQHWifP62Sg0uOcQUULQ/obhMMW4LYzExFA54OuD9+ACIJpH6LEIT0WtpZ+/j5leOr3qIkIsFmQZQmwB</vt:lpwstr>
  </property>
  <property fmtid="{D5CDD505-2E9C-101B-9397-08002B2CF9AE}" pid="35" name="x1ye=38">
    <vt:lpwstr>TLHLxFQiQZLPVr07sUOTi5dBeJReJSTOzPmLKQh3LSSQY8BohLn2MX60jHz1cP5aTWKQ6wuGBdPBY++njR/TNfSEK/IreOMGGY9fcQ0sY875AEur6HU6dWLJk1ALXdLVivALL4XHgRhDPIrAnR0xZYqpZH+NkmIS62QBe5/K/2sKNMJaMTEOnxSEsXCkzuLkYhIdQJvKIoYxXYOz9xYHhwTJIlQS9YLGy/wqNmyGmkD4sLKTDNabE/41oK609yA</vt:lpwstr>
  </property>
  <property fmtid="{D5CDD505-2E9C-101B-9397-08002B2CF9AE}" pid="36" name="x1ye=39">
    <vt:lpwstr>GHl5haM7Q7xcRDgmtZB5T7Gkr6REQx3qnHNiF/nh5NQKn8wXO2t+nVCRI1tKg3kVApoENkNKyiza/lLNZObp1G6JS/OedEwifDEmzCD/6CYu6Mismvb4omWfJEjKgipe/IQsZ77MmkKai3+/COddZghys/mHyWasASiaH7s0tP/xVErbDFuXirqnVdojwl6c75hQ7p+ht/krufxUvA+kZ8Hn5IXZX+THbc/SetaWeGvALIIFWq9X2jOUxviqAbz</vt:lpwstr>
  </property>
  <property fmtid="{D5CDD505-2E9C-101B-9397-08002B2CF9AE}" pid="37" name="x1ye=4">
    <vt:lpwstr>ocdo4ooK/j0iv/me6obNQwqM8jvn6AB3I/2jq1NtwPV9LRSYYJ02ODrpRG6uid6GDMeXCAIkJPXQexC/1YtFxcPcwJWWtPdPFfNnNJncwHTrTETAE35TLElMgr1MKThTEZlo0wVVU3q342JPwXQtjzzgYivroj8Bk0o5JM+soCHLdpSUkq/ZQuKzH2pZ3QwgjdFwHAB/9BK0irPxfQFobAviaFYbE3Amo8OFu+LqIpqPUI1ZSc61vSj1gce7mKQ</vt:lpwstr>
  </property>
  <property fmtid="{D5CDD505-2E9C-101B-9397-08002B2CF9AE}" pid="38" name="x1ye=40">
    <vt:lpwstr>KTj9yP6XH87eT7gDACty+2uytfPRMDxz35Ku/Gy2RkHPaxBH9eOL2NFvkVo0LDsaU6Nr7PmPrxHeLY7BGyvMdjUEXdf4Eh2LTCCgcPDmHDFSxesOmwiUom1eqEAm0ecUz1RABDlD/fqJjvpcLt+5DP6G/v7BDJ67q8M0bHZ9sZu82XhHX/Z0wBKWlWs0qsgbqS+zTJ6e7zbe4xyUA//HqM6USX9iyhcooS8oydtlGy4x5pKlkNQk+LIxUKvg/nv</vt:lpwstr>
  </property>
  <property fmtid="{D5CDD505-2E9C-101B-9397-08002B2CF9AE}" pid="39" name="x1ye=41">
    <vt:lpwstr>x2av3N2+xA146EvYITfRfN+GFi5vxk4nkNJ3c2r+kG09KfhaFu1dGi43/fNobPzLKIvH7LNHPlg/TjP70Oq7PhjwlCKcsjzc6jcKd2wF5b3v8Vl0ngWR3Q8HdILijLQCVOxY2eG4nA98Sx1z3iF7zN2p1gpVODa8qY8Udr4/Z6DN3+Dd1IedneihmV7DhrsRyRPlDnj9uk92wA0SSfukUXEBT85l8Tt1B9Ziq4CRAXZGf4d2ncM2M6NdOp3n0Tj</vt:lpwstr>
  </property>
  <property fmtid="{D5CDD505-2E9C-101B-9397-08002B2CF9AE}" pid="40" name="x1ye=42">
    <vt:lpwstr>Rrq04dfuoMXW0njqupo+BEHPidcTmDNXwJPa+ajNW7xvoGupe9BIG5z1cBTWu9BX8b14SNvxYzceHLeLTi8eNyWxMjOdYNVueS4TYk5WLyRkiIPEBgIrLUBQoaThp3535fJTZgukvmZfS6Xz2/QS6tlvWHybEv7jdVQ2YzDlwStHcEOahymsWQt2P97b5sq1EWt9ERsnTXnaR+CLLyWJNUqct5okarAM8LFzFwwrBpk+jlQp1XHKuceXPmT9ISX</vt:lpwstr>
  </property>
  <property fmtid="{D5CDD505-2E9C-101B-9397-08002B2CF9AE}" pid="41" name="x1ye=43">
    <vt:lpwstr>F2ucpGcl2iNkJZUbAE2+ef7EX9gZanIw8jCSPB3ILBRtfa6SZPzXXfB30G22jHWy4VOgqdEH9J9J98HRlpoc9OiroF/4GsEpbSFfbAmgZ49N4fH4Nysr5OU7WmJ6tfjj1imDurvlTuM+6Tu5ut83gawtg8g8n97ornQFwY/KbyJs4rJrik1ttJpWcxt3KsKumwKbvCmtfTvgEM2iNENc6q6+l1yhbpvLnUVDuuQxKaVpeLU0K84ZEhapJAeY9Cp</vt:lpwstr>
  </property>
  <property fmtid="{D5CDD505-2E9C-101B-9397-08002B2CF9AE}" pid="42" name="x1ye=44">
    <vt:lpwstr>/got/OvX4Fr48W+21kltOGdZpbpZ5+TZ8Dh3tcuPqYmuQJjXdcG28fXtvoMrBW+fWN2clD1FzDzFLPOWh0QfWPgLvdhBEavZ8PTWPXJG3/N86OViImBvDLmWf7X/NyeJUQg6HZT9b8Jo80y+urhulbZ/9/RT6qQJcF0zoRWezUSj06wTLdgDnBxwtTeg3IRVGRX4FF94tHo1re6OmR1dlnMeQKwIxD8H6ri7Pn0naYTNZfbHpjD9UrUzp/xiAFe</vt:lpwstr>
  </property>
  <property fmtid="{D5CDD505-2E9C-101B-9397-08002B2CF9AE}" pid="43" name="x1ye=45">
    <vt:lpwstr>dhbf583ywNMompaS6ONvMl9jUpHvWO/XlB81XF1ITkGvzH68j9ZdOWQXFl04w2nu7uCDwYtK5c11qlZKhQkdEqeB9EUzxe7q7hslKs2PQmQ55VdQyPRXNC7RAJTYjiMIk0ssXwU69u3z3//+y1tWglsdoyKkepc7YQxmO5JItzJfB15bEofLwRytUHaQrWrTJFGC755yv+90X49F33WHoGsaI319lcKu0QxuHfb0fH1cozZHEem2h4Nppkh65Hm</vt:lpwstr>
  </property>
  <property fmtid="{D5CDD505-2E9C-101B-9397-08002B2CF9AE}" pid="44" name="x1ye=46">
    <vt:lpwstr>wV0Z0QMHKigO10IFJ3FqvEOF48wALhYIRrDMI3IPiOMS8B5eNjd8HZaH1c1l1lfKVBAyDtRjXcQCtocAs+w9DJ9Ku4PC3vlVsYFwaARwdwAzGiDvoWFPnftOILU+bGtszQEj9StPgrNjTQsD7sgx7JUvxdzEMszVceEW3q8gxvubtiB6Pt8r/a6MHZBsuk8fh1JWHn/LnA3+xS/G/ZzrICpnFwrOuPVNHRr4Bx/+6+xoez3/mDwznb6KL4/YA3z</vt:lpwstr>
  </property>
  <property fmtid="{D5CDD505-2E9C-101B-9397-08002B2CF9AE}" pid="45" name="x1ye=47">
    <vt:lpwstr>dzJSV/9donvMwCKpFpluoMbN8ImpJ1b9e5P2KfLDrnQ1Oa+tJl8K0eOLRhYZiILHhv20W8YY49oJpzlJUHPSboHjUDVOf6Mud50ytemdHrT0TPgc1hk6YDlZ82gJGt3ypriBzm7S9ezeONbvYLxAOXVUz+AVpeV2j0QGfz85W1E8gEwQ4E7xmlIvMGEZ5g5+glnzzhdNk2N5FqwPMKZTYIT5nNJIMN9BfvV1l1COrbC+zySVpOXDuN4BJt3uzG7</vt:lpwstr>
  </property>
  <property fmtid="{D5CDD505-2E9C-101B-9397-08002B2CF9AE}" pid="46" name="x1ye=48">
    <vt:lpwstr>TI1cnlJgxHJ8kCvV4EIq7n7vrXHjaNuwEg0x5G/7iiNjYtDJAhIrjgJohXagmPwZlcdj/qGUQdT68inQD//K+IY86oxOAkeOSCiN1By0KdxvURyNcZSzwaQbGOTZqewWnJbPWU/HLfoXXfN3qwbVEk7p6+hX4MGZhd3vFqtTGnpYUZf9scDz0y9HpDEKaYKd/nLmZy1+YgrGZY4VfaSjDuBr8qXG+LQ2QxA0paJXUePGXw/ZgDmvl9wPzeGxn5k</vt:lpwstr>
  </property>
  <property fmtid="{D5CDD505-2E9C-101B-9397-08002B2CF9AE}" pid="47" name="x1ye=49">
    <vt:lpwstr>rJ3DMKqo8f6eJEYpoTPYp2IhSg07jugNTHeVThwAPpFq4lK9MI2XKfDL2d/paqf6aP3QnaHOHPyeAyjv0DtfPf4XVldwMg3pFafIflBq+x4uB1URef16RrzQ+B0dq+BM+mlPdMpVnYiKy4635L2cXuzRj6yNhz8awvc1ecgcHsYJWBjcZC5B/FfETMGaKXmFGi6LDipRg+nRDAGbFncKZ0b2zjT+xumU+9k28Z+Ai4vTo7q9hpmbKiX/mrudzcc</vt:lpwstr>
  </property>
  <property fmtid="{D5CDD505-2E9C-101B-9397-08002B2CF9AE}" pid="48" name="x1ye=5">
    <vt:lpwstr>bWsWFWw3LXBSszK/XtkJ/fxPzt1XBg9S/CtYZpB10ohUT8J4Q4w+oNGSdeiDabGXjceIvr/wqAdgDLwHUS1abRBdTCf9mxlC1ZLmCsCG8TRCIqJIFNy/0Xss4DiqwMZ/Nivwha+16PoYfv1Xgb8pp3N3/SRe/F5YBnQEONKIhnjZA78xTc4GBkNujSYcoiOg7GddZqja5+g/gxytXhiFnw7EOlz2JXc3lj0tSBQSScWgjQjALPru1H4kzaz98W8</vt:lpwstr>
  </property>
  <property fmtid="{D5CDD505-2E9C-101B-9397-08002B2CF9AE}" pid="49" name="x1ye=50">
    <vt:lpwstr>X616/rhjVtGuXYF8jCLU7mJj6ijTg6QW2lhZiJ1QyT446p3EvF9p5zZm8ROHKdjNzvjO2qlMvejhS6ZqMu1gB1ob1pShhg+zT3dg/+nO0bkuD4xrQb7bIA72ic6p7v8BGt1ovcx6hHNbWcN3hgysXkv3h/JCOfjMG/AuwJAA4oENmKe4PivnkS1L+W5i7zkWH4ziUQlq2MqWGTb0gY5MbEK7mBAB/pIh2l1rVseMk3CFZcMDjfar/n/yae2CZRl</vt:lpwstr>
  </property>
  <property fmtid="{D5CDD505-2E9C-101B-9397-08002B2CF9AE}" pid="50" name="x1ye=51">
    <vt:lpwstr>OPLJLOWudi5Rpi09RDmsPB1Ukk/FI+7C9Tun6qTQsH7uFFF796lODH56eTEJo+XfdKK0CM22kN489tspA30yq8A8ERltn7BlN7CH3+rywuxMdZIO+oOWUC/cF/r+w7DAAdN7DADmi4BLk/VzEcJNGaHBEOoqzElD74V2baxNgLIJd066hxAImb3sFL7zZP4s+kvw4WhGvsySuckRTLG7BERO970SKi4cTCcVFdW+DUCUK6wAGAV9hr12CPnmoYH</vt:lpwstr>
  </property>
  <property fmtid="{D5CDD505-2E9C-101B-9397-08002B2CF9AE}" pid="51" name="x1ye=52">
    <vt:lpwstr>RPXHX7SNvWENHqErPJnM2UANB/lEGpOMdaN2YbA14pIvDvKSkNBW2T24U+5AJLH8cmGmPkU+wFayAu+GnPY2sHeSP+E566kJ2W1O7AnikLlvcv1Ht/iyN1cNpvcQxZrZuNilx/OxcyEKCQoXJKWx8bD0M3MO2BhBXomWJS3WmeOjaOsZFDOr/sq3HNWWyA6rl9vWWePHMiCGM7mmDP2VRxWgLBnO6sjUf/Pk4VSj1aAM9OrFL/YEp7m8AJVFrk+</vt:lpwstr>
  </property>
  <property fmtid="{D5CDD505-2E9C-101B-9397-08002B2CF9AE}" pid="52" name="x1ye=53">
    <vt:lpwstr>y+akyv6bzDhjZ9F1v8VzA2QEetuqacAlSsmY35qLcGvzhEz5rWp++kyiurWIzotJC27uNXZZfito1/qXV33J7tdj8Yb7EuGXWneny05EzPJe5Rg/ibz2XHs/xROgSpGUFBKrky6BZ7wAcXo7YayOWKvNi4iyHjTJ2dja1BOpx65qwsGGslKLWOP8wxCyx9PvLeIEbwyIV2Kyi5/cEPNkDANVIPS+rSnlzJWmBSQY/Bv2KXV8bx5M1YBCkx07JvL</vt:lpwstr>
  </property>
  <property fmtid="{D5CDD505-2E9C-101B-9397-08002B2CF9AE}" pid="53" name="x1ye=54">
    <vt:lpwstr>9LS9C/grHhny94Bi9UZTiSAZXE+S8sDVAcREgMMzAjxesCUDEpKI6pC3lYtauiZe+9tZSVF8f6OveVwN9zCS4mvJRBbRjvbw1hwy5Gnksc8DfktYxihnh0DxPKQa5l9ITpCjMZ3At5d1N4ZmSj7eV8LdivkTjkFxc0PweTeml3trKcggYuxR/Knk2e0NZPSTAK0MWF3NXtVsnA1Arcvgz2ybMtk7lcC/QG5/aLSMhc/uuuz/hWwFQs2+e6lfjI7</vt:lpwstr>
  </property>
  <property fmtid="{D5CDD505-2E9C-101B-9397-08002B2CF9AE}" pid="54" name="x1ye=55">
    <vt:lpwstr>N9x91coN716g722dZg/JLTYO9a8SVjW8N/IxZCBINFZ6MnDyuvCd43GOiNbgH/l/Qf0/FCWDwp5yfMHn/3YwRBh5zly/N2OIwoYlCLzBAgy1N7KhTi8WmcVuroN1BPhX2gAbs4jv9vePefYwL/F/f1+N45pDBAglLf90u7vd8W2kkhDhkg7OsTD6RXJWgozqXjuGTPtFlkLo+VWym+S5TExpCLv+1P6nZtT0EX4L4TUmC67rwh33mPhO7OOrJs1</vt:lpwstr>
  </property>
  <property fmtid="{D5CDD505-2E9C-101B-9397-08002B2CF9AE}" pid="55" name="x1ye=56">
    <vt:lpwstr>XpXuDfoy7mZs3VUwpIIlvyO4vEWkK/P/P3ySgJsCo1+IjGu/A04/6F9p0cn9bVl1CfMh/kU0r3sii8VrV4jvXN+NPe+RNBnpumU+3xhICwgJ64AXnifZPQndzvzuLyyNcu3lzlt+SYFTw9/0VeP54xCkqdCkZ7svQBG1PXBEVYF7gTs/LwwbJO6fVrRCkQSROh+aJFDuxG+24fMYC+BtrMn94mqWkbQsLD1oRcb6xjR/BCWPLvZtKDR5F9vYufd</vt:lpwstr>
  </property>
  <property fmtid="{D5CDD505-2E9C-101B-9397-08002B2CF9AE}" pid="56" name="x1ye=57">
    <vt:lpwstr>tYeTK110h9u9IacrgyHhq8iX+cywFb5mQlzFRC2TW9dsK86ScIqJZgYdCiQFGWr76hb6LBaNKywOSiNn2LYwBCDj7xARdsJZKmsdc6w8hAPQf486BN67yD2LuTQh7u8uDORQJrIEaTF3T75sJYQVb8UQCdO17VltMUhbLfdLGwLF643h78dYBQm62bQUkUtwIO8wMYLw+AMgnXrwvDjMUshrLYwWwo6aITegtzbSldeFYldWBpIueYzHMotcS1h</vt:lpwstr>
  </property>
  <property fmtid="{D5CDD505-2E9C-101B-9397-08002B2CF9AE}" pid="57" name="x1ye=58">
    <vt:lpwstr>FZIqgmTYfU+CyNOlXif0j9KDAzU5RN8t06Hb5lVBZLR7bGREARvu4TsHSf+ATQlHLluRddc3s1nnIKpGWopx3bmaHB4b+BkJmTX5DNjPcWViXecnsLobCBfn7u4vuULERGx4Uc5rVp8yDUX5x9KwtakjOIItyLrd5QjIR7f1bSOvZrYhoHK9aNeKUZSpEje7pam9JLbUjE+6ewzWDagTC9qvss5vDms7VD051yE9zVdXd+UGEK0de6KZTN5Um/G</vt:lpwstr>
  </property>
  <property fmtid="{D5CDD505-2E9C-101B-9397-08002B2CF9AE}" pid="58" name="x1ye=59">
    <vt:lpwstr>kwOGyA2SBEbP/JvDRHAvAnjop+3RyqIoCM0ynezO38rfJRvNjHJOz2T00ZFPX1dEgZxpk3v7Po57RHfxKfNq6WKiQ+V73ZncFttHNp+mE4Kp3Houxt5iVmrcygDyHxY294omBSdri/pff5DB1xcr7vzLWn9rf9/8dJR8fqLqaA3q8VthMSXKsuwslpbJ2uJhftPRyn6K7puzz3dcm6cqyQ1IOMMWfcoY0eIjBtP+neJutfWSMRZnqeY2W/X3X43</vt:lpwstr>
  </property>
  <property fmtid="{D5CDD505-2E9C-101B-9397-08002B2CF9AE}" pid="59" name="x1ye=6">
    <vt:lpwstr>HZ5c/VkQEEeI9KDinpGUIx+UFieodEeACrmIl2+jiYk+7STaOPkg08xg5OerKlx2iluvKpHE+57WuZseiwenQcqOu8neqKFy54g8WTvVc/sE5Lq/6BuT9VPU8/Td0njlP+ob8pwDT+7y6jCU++DQQSrnZnn+UmG3r3ta/4bsKBWp2YlH4NxmX8iJRLgjem7OeZCJZaLWiAf0kZ6dqKgIl/bTIB5gC4S5jt8NzIWNFM6IY5FHw4RxSpPmAbeVkLc</vt:lpwstr>
  </property>
  <property fmtid="{D5CDD505-2E9C-101B-9397-08002B2CF9AE}" pid="60" name="x1ye=60">
    <vt:lpwstr>Bc0GNb0rZkBL3s5T/fnQFWmkyeqdkRP7AWrwFzDG3JG/oHIJazMGNPgTwxRP/TF0jM45EIoWdwxmOXv82w3RrrDOecjOX3XXxyNQSDdFtVH1r0ZeZkZqYHwwqMeGhPSF2tVQ7vOu2UEc1oKXHgqiQn8Qc9L9Sbd9r20RFRIpxqAX/ilQHyC5rUBpVj2kGumyTRAqepvuO9VhJx6piS9Scfgwa6e3Q/CaeVLLvP6Big5pECV+UX5jKoXteD46X5r</vt:lpwstr>
  </property>
  <property fmtid="{D5CDD505-2E9C-101B-9397-08002B2CF9AE}" pid="61" name="x1ye=61">
    <vt:lpwstr>qBWmemDZBTsZXSBvplSmttnOSdwctZImtiY8oEg7aEBOxzWsVmELMM14fHhPWMNfY28YxZysPlJ+VCR/ohEt9IbzNYT9aO0+L31D49iudPwYC/sBmLBUy5rPfKe7lzJs6K/2tismtJcT8jYfzI4JzW6n5nfbKXylEYCHDP55QCud9EIQ57RONF1gFHsnbsXwaUqMbmhfDJ3PokHIhZPzKCbRcByeMvLgkWIEgMJH2SxWyx91cvy/s1C01WYW7wJ</vt:lpwstr>
  </property>
  <property fmtid="{D5CDD505-2E9C-101B-9397-08002B2CF9AE}" pid="62" name="x1ye=62">
    <vt:lpwstr>nisCCoxUP3UmSobNfIFoedl/3DjbPGRNnunu5mkIU6bp+5FJVkZdJ4hD+ua1oiq3sqY/I5bBzGq1NXsNMlPJt7dI2sxGazsTTC96aXf319H1TK64Qg141Wm1TaC/7ua6IOGF3HqyQ3zVPTSbBVWdgXT5tw2R+5HOdb/t4RNEpD9bnk+EMbE62B5z9PGDRIvn9HpfVzeKgiACk9KFL4xfPmjD6BblX9b0zMPcN2pe6cjPXuNX9Gpkm6KYyOdSRXl</vt:lpwstr>
  </property>
  <property fmtid="{D5CDD505-2E9C-101B-9397-08002B2CF9AE}" pid="63" name="x1ye=63">
    <vt:lpwstr>o0HjJvsJb3iaBpIU+x70mrpv867FzsWVwmw6g3W4jrajfR2iyrLfbhlzK5xrKNzLoRisShBCNOQ4U/nr6w9ew3/+pSXuM9j22EVBodOisxeN97ABHgs4D3wKAOcIuk5aW72mANlxgvDgJvr4mafz3qlKQEp+P4OSJY7KPMjCfng3624zWoRSGbRhhVxr1j3BJ+Mjk3mLNBmIAwU2peuXulV04cIsTMvAZukaIOHV4IyMn/UDVezBU6/pQpfk6wb</vt:lpwstr>
  </property>
  <property fmtid="{D5CDD505-2E9C-101B-9397-08002B2CF9AE}" pid="64" name="x1ye=64">
    <vt:lpwstr>sRkoOpEdeyeueEpYKOjaHogj0OveZ5bG4xAjoWKBC/8evZCoyFr9NPp274MAl31eTaLyJqTSMEL43sn6ZQOtzWmRLOii8UL3iNQW8QmDo/DrAXaoUPFeMsHL/Z+BK2pnb1/TlZNLo/8UAM3qxYJk1sbumwFUn9kXny9WLaBRJkd/APOXrStZbdsPJFOqrx7GPGV4PGKDUClF9azJTCP2pFQSBAOOc6XsnhmdY5c46FG5ZkjRNO4m1hOwl20Z0Gx</vt:lpwstr>
  </property>
  <property fmtid="{D5CDD505-2E9C-101B-9397-08002B2CF9AE}" pid="65" name="x1ye=65">
    <vt:lpwstr>vwvqlx5KvEzV20Q6/PzTFlo0uoIJle5KI1Wh8SNBAxgxG1cV4xZRhI75b6PonNBW8m4d7IVFygT/xEBc52poIjrUlNzwGe0RNXi84B7w0jx6LAZKCNyOKT7yBa4GLl5FyFiSv89AD9+XtfxVoX1JnFa2scsBG53mHkByBdbBdXO+6EyjYWSDVEXH9otpBH2qeM3SselqmFYWqFCmUtB+ruBeBbN2tOQTxhgVH40goXPbysenvq9xQ+gVzF8x/U6</vt:lpwstr>
  </property>
  <property fmtid="{D5CDD505-2E9C-101B-9397-08002B2CF9AE}" pid="66" name="x1ye=66">
    <vt:lpwstr>Kpfsh57Mp7qaXtBvj9cPi7RKqfhf3Ak9BRzO0+0AuQJtuY8CWJlTMZqocXEjKjWzdAarwTSay37PavF4uECOA2M3c28Z7l41oAN+CJUkuearGU0o4Z0Ti8CJqJpQh5wx2JI5F+SjZUO6bHGgxfFYz6J57LKK4UrrU+OU5tAGdcRXQnF4i7SoHM8cRu6t3AVqSZ057GjZ7iCorctwMj+YzRxWfUZoLJJMCb/K+Ds8aaVomi6IAIcAtegDs0Lhnu0</vt:lpwstr>
  </property>
  <property fmtid="{D5CDD505-2E9C-101B-9397-08002B2CF9AE}" pid="67" name="x1ye=67">
    <vt:lpwstr>I3D6H++N4FK6p5z917UYlxhmV5lTnF+SiiuIbUfg5nMbNeta1wtz9dw+6K7ipWdWti9gG/CB0DXPrpRqoixH92X1kE/cTWNdesV1UNcMPCuLWnr7rypa2iu2378mjNVojrzC3RWiP4Q9PJHvwQZWP2mrEzV5HIUI34RsE7gzk8qXfZC5UBBCeRXyyoMPkIg+Bu3MN1x/r0ShpS4aoYMqY2kAj78KwB/b5udOYhEA56XaPyVVVxvFnqpmh7dRggg</vt:lpwstr>
  </property>
  <property fmtid="{D5CDD505-2E9C-101B-9397-08002B2CF9AE}" pid="68" name="x1ye=68">
    <vt:lpwstr>BWg3e90NUJ+txgWgjWhqdhwvvF1oOte9IZ+vKB6AJWjnE55HIAsRXlJDwRFU7xQmNSJj8UPsqbYQZrHbNhqPtr5VFDiS62p5I2OILxUdDXTWyzEXV8vx1E7jlfq7LM0Ku8GkaATNXGKHjIFAL6fxbOrT7LTThMqDcz7RWjmAjEDgJO0wZqzZgwk6vyRQUIqULFtk9DscRuvIzPnEC3bbaJz5ZaxrgKKNJoPxJ8JNBqgCA//yLxYl1gVgY7XeHHV</vt:lpwstr>
  </property>
  <property fmtid="{D5CDD505-2E9C-101B-9397-08002B2CF9AE}" pid="69" name="x1ye=69">
    <vt:lpwstr>ov3eKWOUE3SLYFs8qNTVZmwu/byEFkpdNaCxpvJceqCWyTaYVJCvQ0ZFz/L9PPt6wmpqsXOQim/5kgU/4ScFXvEWueaWDx03E7g4WvSh6WJOJJ6y9wjmb4kP9My2QbC7MZYA0FHSRpOevuG/jKc/r1zIg89cEJT4YaZnmTy6XbKxVb3lLYLbmpKjyR1w0z9WjDl1wGG4ntwFlEfYbTPWhaoOyehlsNOe3nWDLtKliNGf2SRDAJjk1+C2D6H5/ME</vt:lpwstr>
  </property>
  <property fmtid="{D5CDD505-2E9C-101B-9397-08002B2CF9AE}" pid="70" name="x1ye=7">
    <vt:lpwstr>voK+z1LjJfzZn/5nroWey1YaTL6U5bOUk22flyCQduLlLjgnQWX07U40D1EXb8//3VuO6JXruV6+NJ1DaIbrtTewICeaGyYzIwztL99en+4ZLkFd1D0A3P1b+Gdy1pF7Gj2xG5cYDLat3bQlJVrBPdVD6D/TiK4dB6JSgKdoNXQanoTxcs4e9DG53s2ki4XAdtKnlDAQM58l3IWQNxPUX7agGZi1rfNQgQiamDYZegHbg1AaMrh0iergiLRqCam</vt:lpwstr>
  </property>
  <property fmtid="{D5CDD505-2E9C-101B-9397-08002B2CF9AE}" pid="71" name="x1ye=70">
    <vt:lpwstr>BCcdaEJ0/LUjkIj6IbcDZV6TSzs6SpKboVFqiAkdbgFlN38EcyeLzi8TxPDUlRtYEJNpW6+0kzkEjI36ZJLzwSaewBz2NBJHjk0bN3/VxajhufOBYv8ip+NpI8v8+CVeC8AOPF5VpXKe7eoXPr2w5WW0A99FcrJJuz3dHphrSa8Qtl1UwGwxkzZNZAuu++a3MeSKLjJ4b3Q3vvgc+TOkyiNXV+pudxQhrMOiwGlu5ab+k2XPjR2d81q8WtrvO12</vt:lpwstr>
  </property>
  <property fmtid="{D5CDD505-2E9C-101B-9397-08002B2CF9AE}" pid="72" name="x1ye=71">
    <vt:lpwstr>noaLuAR/yTEosb9oT2Gme+CPL2VvujG211ORWQdTdkxt17jmCIzriLiKplNfSOfqif3Lt4AwYbpRnHJY3x2mZrry6/tDmPoyByhXYTLm6b6ZnFY1/KxA4MD7u6/fB0o6lk6mDJQ6pzB927WtRMF+b6KXvujLGVmBNdb19sN0vWXcvfd1mDxVWuYoKlucWM30D4UYbMvCK2+avp8WTVgtLc3VKCuxkFzWcSrInGNZU7nitGd/I1ljVfY7lmHSGk0</vt:lpwstr>
  </property>
  <property fmtid="{D5CDD505-2E9C-101B-9397-08002B2CF9AE}" pid="73" name="x1ye=72">
    <vt:lpwstr>LDadpZl8YU2KC/D7zaETPWyTol/jgLJJnaSPnNSvSHmajDgq/xAkfjz88DylMx2I9IS5wHk1e1AfAwkUpuvXqXjWhFhvP2tsJJ7TFNKVOk8RHoNfsOi3j+J5GKd6Es7TPZguhK39MOJzZvNh4kQzomU8ZgoHDJ5pAKLecgkCgssnVbHK7T42o12j8hxAzSh3CFx4e4mqZcCgDcP2Pl8vW0j+cTOY5kk7NWLsgc9CLwdO3btm3EgtIvyB0Bf0EGW</vt:lpwstr>
  </property>
  <property fmtid="{D5CDD505-2E9C-101B-9397-08002B2CF9AE}" pid="74" name="x1ye=73">
    <vt:lpwstr>fkV9SROBxWcBtNXmWiXq3iT4aIZST0kn7GoP/9JWsxsbGXqyEfH1GWRCj5PuDHgx7vfTCfwRO6ag9K5wpwpYqbvY5C7fvYcH6ZLPjJzRxselpEGYg+aCU6Y5IMEzm1n2jUKIkt8YPkw/pd89ZocMjzrNLgtfAV2Ofn3uCE0x8+jJGmMFPo+FcqOzzcXP9AaX74NoG0clUszEfrq7Q7ZlhmqtCPbvy7RSZj+shK8VJsxMFPH69kryb5AI3uwOBks</vt:lpwstr>
  </property>
  <property fmtid="{D5CDD505-2E9C-101B-9397-08002B2CF9AE}" pid="75" name="x1ye=74">
    <vt:lpwstr>+rgpWvCXR7bOFQiOLnZZacZUu5maH5X4hsE8avhxdvrXdV+q1Sedzbd9O/c/UMhtcPNw4Z5OGtUiergV5eTs28txghQPqu2gB+I1P1B6etCOMbhHq3seuvmTdsLld9nUgT2jDSAIiJXFzBJFifEYh6qZQNNYLfFhIpcI3UxddQjEqrxrbAV0H4Bk/2WXlCl91ng5tYWioAv8zjh+hfjKpooqgM6nVO/+HRz42PQt7ESnnl0P5g0kQMyesaQJaaN</vt:lpwstr>
  </property>
  <property fmtid="{D5CDD505-2E9C-101B-9397-08002B2CF9AE}" pid="76" name="x1ye=75">
    <vt:lpwstr>QxVA+24/rwuV5ZQOG7chpOcq4TPxZhxtMVZ3ycfsfxNnOl9YZjTHB3JmVmRcYOPIanAdkMc9ZhUT2PcOUXyDig/ndlOetob088TsYRebuKV16yOSuMF8dzNeZqweqW6l9cgfOw8TespLuJXnZX5O/nfRq2q0Ih7sqx4+VM0m5DYAx4on68Z7+VR/sKxqekWES2sIWgzkNboqmenj6Me8l74d1bnHFbZ2cNiklp/jcTjzNFSKuTbGxiNVrWOvRGD</vt:lpwstr>
  </property>
  <property fmtid="{D5CDD505-2E9C-101B-9397-08002B2CF9AE}" pid="77" name="x1ye=76">
    <vt:lpwstr>kUfLHNPj5eyq//tv1IclxZ4nkaaQSttlvb5PEWNqI5nkxVHGPhuWy8hwOnxlie7xOU42Im+XSQHVC81iLuTW6yrw22BLB8wgZYABndlJsHf69YiXAcyB3AI4a8VtunvTJUsUDMpn3Q8/hFaaCjc3iOTNvvzujBFvu8fFyQ7N3nqkiGdw8dEMChLu265aKgOJqiG3xa+J7JMzWPDQRcctGBJ6qEQrIzEalY0RdbCGrmqhndD7ISVYASqPWl+3KYB</vt:lpwstr>
  </property>
  <property fmtid="{D5CDD505-2E9C-101B-9397-08002B2CF9AE}" pid="78" name="x1ye=77">
    <vt:lpwstr>ju8xK8mag+eHO6DMsh1mxeoJ4kGNuRRpW2lrZT5YGEgCaEXT6r5ZPwO9DxNR8+wGRcoiTf6Hu95QZGAR5kAiuTam0BO8m5l+MtYDAUH6QF9SEmv+Q8n544g+/kZ+DfsXZy7JT4wjOVyicTggT40t11DROfbdhaIFas+SorC7VeFurF3sQCj3KR5AKy08cGLK/Mvswv13Q6eyBlk+dg9cRQ2yZADeEsPZnIng5ufnjqk0i7osEB+hykMhRlq1INz</vt:lpwstr>
  </property>
  <property fmtid="{D5CDD505-2E9C-101B-9397-08002B2CF9AE}" pid="79" name="x1ye=78">
    <vt:lpwstr>756WVeahDmKdBi8vwPcb1VCHIYVlhdj0g0KCGh5BMO5YxXg8xxYePiRqdxehWs1Th60YOloLJZvUCN8ivRKJqbiNbIgpbyRDaim/uUfZZeJShT4JuMkeMeIfaR6B+PqXkUHVvK1o4Fg+57umxZjXxMsa634EjVaQNwcYLTqsL9sL61gSQjMAw81FKDdZ1HqQpT9aNNEmCvKRSLoBjdoeupobukToh+KMI3M19lKK7IK5u4ZBMi0SL0SVCpCxeCM</vt:lpwstr>
  </property>
  <property fmtid="{D5CDD505-2E9C-101B-9397-08002B2CF9AE}" pid="80" name="x1ye=79">
    <vt:lpwstr>w3fJEOJQMC3wanjgFDYsiKq7dcuNSWkM2WYOxYtU4H9fXhCSrfYpFNXmepsxnLV2Fr8xqJUmScUu2g137mnb9PqZCeD5rHQC3qw/BKVh+qbU/PT+WlbU+TQZk+w6k49Raf3WmVrZYsbGuNW7tJMa48ul4mTg0gzewEJ3+IlH3m6g+R4zkckx5+l+P51tfmKNbkoKqkv4LkKHkhE9aPtz1h/vpUsvEFKOaXSOZq9HD27DZEUmC+cJ+/4zxDbaMOG</vt:lpwstr>
  </property>
  <property fmtid="{D5CDD505-2E9C-101B-9397-08002B2CF9AE}" pid="81" name="x1ye=8">
    <vt:lpwstr>IeQ4EC0HMkHZnDSJzLBswJgPkA9CiTmqzzdi/ALfuKIdq3LSsr6QSrYNpsl5lELZhbKsTWiOevlKICRG/zOMhTX30lOmq5Uz9Hdo6ZD3yMioPgCh6XvNCedYngUWtAnScHERUG5y+p24deMILqeS5qKdA+BNK73Ff5pgDWP/3d+XrHWRftdaI+2pA8Iuk1HPJ0q+JBxjHkyfIyrx8n8rbVc3DVe6lkKxKhQ6RNhR6GMcjs/92uZ/KLTPLQXLGn8</vt:lpwstr>
  </property>
  <property fmtid="{D5CDD505-2E9C-101B-9397-08002B2CF9AE}" pid="82" name="x1ye=80">
    <vt:lpwstr>gH00//cPQm44GMxOAAA=</vt:lpwstr>
  </property>
  <property fmtid="{D5CDD505-2E9C-101B-9397-08002B2CF9AE}" pid="83" name="x1ye=9">
    <vt:lpwstr>Nfl1ZrVG8EadPo4Vy1rkt3u27ACIhjUq9kwOB1M0bglW5UWnhfcXstLKr0V+tp3N3UEynY0XADdUWZBJ65+y7SYv51EK9mMTfQ5rao4WGOl91ZCdzsJl9CkmgZ41tFf7YmNDYXopqaCOCQWK1KlVDMZykT0NmVEa8ey4oKKoU5fOjtvyz1z8EvexYr/dmUpyo3CNy3KaDWVaiSmOdBPlN7nLvMOEin91oMR0+S4uzLU/z8pcMV7e75QE+vV+X3U</vt:lpwstr>
  </property>
</Properties>
</file>